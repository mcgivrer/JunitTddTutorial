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3"/>
        <w:jc w:val="right"/>
      </w:pPr>
      <w:r>
        <w:rPr/>
        <w:t>TDD</w:t>
      </w:r>
    </w:p>
    <w:p>
      <w:pPr>
        <w:pStyle w:val="style38"/>
        <w:jc w:val="right"/>
      </w:pPr>
      <w:r>
        <w:rPr/>
        <w:t>Test Driven Development</w:t>
      </w:r>
    </w:p>
    <w:p>
      <w:pPr>
        <w:pStyle w:val="style38"/>
        <w:jc w:val="right"/>
      </w:pPr>
      <w:r>
        <w:rPr/>
        <w:t>Comment coder en appliquant la méthode TDD ?</w:t>
      </w:r>
    </w:p>
    <w:p>
      <w:pPr>
        <w:pStyle w:val="style32"/>
      </w:pPr>
      <w:r>
        <w:rPr/>
        <w:t>Auteur: Frédéric Delorme&lt;</w:t>
      </w:r>
      <w:hyperlink r:id="rId2">
        <w:r>
          <w:rPr>
            <w:rStyle w:val="style17"/>
          </w:rPr>
          <w:t>frederic.delorme@gmail.com</w:t>
        </w:r>
      </w:hyperlink>
      <w:r>
        <w:rPr/>
        <w:t>&gt;</w:t>
      </w:r>
    </w:p>
    <w:p>
      <w:pPr>
        <w:pStyle w:val="style32"/>
      </w:pPr>
      <w:r>
        <w:rPr/>
        <w:t>Créé le: 02/01/2012</w:t>
      </w:r>
    </w:p>
    <w:p>
      <w:pPr>
        <w:pStyle w:val="style49"/>
      </w:pPr>
      <w:r>
        <w:rPr/>
        <w:t>Sommaire</w:t>
      </w:r>
    </w:p>
    <w:p>
      <w:pPr>
        <w:sectPr>
          <w:headerReference r:id="rId3" w:type="default"/>
          <w:footerReference r:id="rId4" w:type="default"/>
          <w:type w:val="nextPage"/>
          <w:pgSz w:h="16838" w:w="11906"/>
          <w:pgMar w:bottom="1134" w:footer="720" w:gutter="0" w:header="720" w:left="1134" w:right="1134" w:top="1134"/>
          <w:pgNumType w:fmt="decimal"/>
          <w:formProt w:val="false"/>
          <w:textDirection w:val="lrTb"/>
          <w:docGrid w:charSpace="2047" w:linePitch="312" w:type="default"/>
        </w:sectPr>
      </w:pPr>
    </w:p>
    <w:p>
      <w:pPr>
        <w:pStyle w:val="style50"/>
        <w:tabs>
          <w:tab w:leader="dot" w:pos="9638" w:val="right"/>
        </w:tabs>
      </w:pPr>
      <w:hyperlink w:anchor="__RefHeading__1380_1963560474">
        <w:r>
          <w:fldChar w:fldCharType="begin"/>
        </w:r>
        <w:r>
          <w:instrText> TOC </w:instrText>
        </w:r>
        <w:r>
          <w:fldChar w:fldCharType="separate"/>
        </w:r>
        <w:r>
          <w:rPr>
            <w:rStyle w:val="style17"/>
          </w:rPr>
          <w:t>Introduction</w:t>
          <w:tab/>
          <w:t>2</w:t>
        </w:r>
      </w:hyperlink>
    </w:p>
    <w:p>
      <w:pPr>
        <w:pStyle w:val="style50"/>
        <w:tabs>
          <w:tab w:leader="dot" w:pos="9638" w:val="right"/>
        </w:tabs>
      </w:pPr>
      <w:hyperlink w:anchor="__RefHeading__1382_1963560474">
        <w:r>
          <w:rPr>
            <w:rStyle w:val="style17"/>
          </w:rPr>
          <w:t>Cahier des charges de l'exercice</w:t>
          <w:tab/>
          <w:t>3</w:t>
        </w:r>
      </w:hyperlink>
    </w:p>
    <w:p>
      <w:pPr>
        <w:pStyle w:val="style51"/>
        <w:tabs>
          <w:tab w:leader="dot" w:pos="9878" w:val="right"/>
        </w:tabs>
      </w:pPr>
      <w:hyperlink w:anchor="__RefHeading__1384_1963560474">
        <w:r>
          <w:rPr>
            <w:rStyle w:val="style17"/>
          </w:rPr>
          <w:t>Cas de gestions</w:t>
          <w:tab/>
          <w:t>3</w:t>
        </w:r>
      </w:hyperlink>
    </w:p>
    <w:p>
      <w:pPr>
        <w:pStyle w:val="style52"/>
        <w:tabs>
          <w:tab w:leader="dot" w:pos="10118" w:val="right"/>
        </w:tabs>
      </w:pPr>
      <w:hyperlink w:anchor="__RefHeading__1386_1963560474">
        <w:r>
          <w:rPr>
            <w:rStyle w:val="style17"/>
          </w:rPr>
          <w:t>BankAccount</w:t>
          <w:tab/>
          <w:t>3</w:t>
        </w:r>
      </w:hyperlink>
    </w:p>
    <w:p>
      <w:pPr>
        <w:pStyle w:val="style52"/>
        <w:tabs>
          <w:tab w:leader="dot" w:pos="10118" w:val="right"/>
        </w:tabs>
      </w:pPr>
      <w:hyperlink w:anchor="__RefHeading__1388_1963560474">
        <w:r>
          <w:rPr>
            <w:rStyle w:val="style17"/>
          </w:rPr>
          <w:t>BankUser</w:t>
          <w:tab/>
          <w:t>3</w:t>
        </w:r>
      </w:hyperlink>
    </w:p>
    <w:p>
      <w:pPr>
        <w:pStyle w:val="style51"/>
        <w:tabs>
          <w:tab w:leader="dot" w:pos="9878" w:val="right"/>
        </w:tabs>
      </w:pPr>
      <w:hyperlink w:anchor="__RefHeading__1390_1963560474">
        <w:r>
          <w:rPr>
            <w:rStyle w:val="style17"/>
          </w:rPr>
          <w:t>Address</w:t>
          <w:tab/>
          <w:t>5</w:t>
        </w:r>
      </w:hyperlink>
    </w:p>
    <w:p>
      <w:pPr>
        <w:pStyle w:val="style50"/>
        <w:tabs>
          <w:tab w:leader="dot" w:pos="9638" w:val="right"/>
        </w:tabs>
      </w:pPr>
      <w:hyperlink w:anchor="__RefHeading__1392_1963560474">
        <w:r>
          <w:rPr>
            <w:rStyle w:val="style17"/>
          </w:rPr>
          <w:t>Partie 1, Le compte bancaire.</w:t>
          <w:tab/>
          <w:t>6</w:t>
        </w:r>
      </w:hyperlink>
    </w:p>
    <w:p>
      <w:pPr>
        <w:pStyle w:val="style51"/>
        <w:tabs>
          <w:tab w:leader="dot" w:pos="9878" w:val="right"/>
        </w:tabs>
      </w:pPr>
      <w:hyperlink w:anchor="__RefHeading__1394_1963560474">
        <w:r>
          <w:rPr>
            <w:rStyle w:val="style17"/>
          </w:rPr>
          <w:t>Le projet Maven</w:t>
          <w:tab/>
          <w:t>6</w:t>
        </w:r>
      </w:hyperlink>
    </w:p>
    <w:p>
      <w:pPr>
        <w:pStyle w:val="style51"/>
        <w:tabs>
          <w:tab w:leader="dot" w:pos="9878" w:val="right"/>
        </w:tabs>
      </w:pPr>
      <w:hyperlink w:anchor="__RefHeading__1396_1963560474">
        <w:r>
          <w:rPr>
            <w:rStyle w:val="style17"/>
          </w:rPr>
          <w:t>BankAccount</w:t>
          <w:tab/>
          <w:t>9</w:t>
        </w:r>
      </w:hyperlink>
    </w:p>
    <w:p>
      <w:pPr>
        <w:pStyle w:val="style52"/>
        <w:tabs>
          <w:tab w:leader="dot" w:pos="10118" w:val="right"/>
        </w:tabs>
      </w:pPr>
      <w:hyperlink w:anchor="__RefHeading__1398_1963560474">
        <w:r>
          <w:rPr>
            <w:rStyle w:val="style17"/>
          </w:rPr>
          <w:t>Cas de gestion 1</w:t>
          <w:tab/>
          <w:t>13</w:t>
        </w:r>
      </w:hyperlink>
    </w:p>
    <w:p>
      <w:pPr>
        <w:pStyle w:val="style52"/>
        <w:tabs>
          <w:tab w:leader="dot" w:pos="10118" w:val="right"/>
        </w:tabs>
      </w:pPr>
      <w:hyperlink w:anchor="__RefHeading__1400_1963560474">
        <w:r>
          <w:rPr>
            <w:rStyle w:val="style17"/>
          </w:rPr>
          <w:t>Cas de gestion 2</w:t>
          <w:tab/>
          <w:t>14</w:t>
        </w:r>
      </w:hyperlink>
    </w:p>
    <w:p>
      <w:pPr>
        <w:pStyle w:val="style52"/>
        <w:tabs>
          <w:tab w:leader="dot" w:pos="10118" w:val="right"/>
        </w:tabs>
      </w:pPr>
      <w:hyperlink w:anchor="__RefHeading__1402_1963560474">
        <w:r>
          <w:rPr>
            <w:rStyle w:val="style17"/>
          </w:rPr>
          <w:t>Cas de gestion 3: Credit()</w:t>
          <w:tab/>
          <w:t>21</w:t>
        </w:r>
      </w:hyperlink>
    </w:p>
    <w:p>
      <w:pPr>
        <w:pStyle w:val="style52"/>
        <w:tabs>
          <w:tab w:leader="dot" w:pos="10118" w:val="right"/>
        </w:tabs>
      </w:pPr>
      <w:hyperlink w:anchor="__RefHeading__1404_1963560474">
        <w:r>
          <w:rPr>
            <w:rStyle w:val="style17"/>
          </w:rPr>
          <w:t>Cas de gestion 4: Debit()</w:t>
          <w:tab/>
          <w:t>28</w:t>
        </w:r>
      </w:hyperlink>
    </w:p>
    <w:p>
      <w:pPr>
        <w:pStyle w:val="style52"/>
        <w:tabs>
          <w:tab w:leader="dot" w:pos="10118" w:val="right"/>
        </w:tabs>
      </w:pPr>
      <w:hyperlink w:anchor="__RefHeading__1406_1963560474">
        <w:r>
          <w:rPr>
            <w:rStyle w:val="style17"/>
          </w:rPr>
          <w:t>Cas de gestion 5: threshold !</w:t>
          <w:tab/>
          <w:t>32</w:t>
        </w:r>
      </w:hyperlink>
    </w:p>
    <w:p>
      <w:pPr>
        <w:pStyle w:val="style51"/>
        <w:tabs>
          <w:tab w:leader="dot" w:pos="9878" w:val="right"/>
        </w:tabs>
      </w:pPr>
      <w:hyperlink w:anchor="__RefHeading__1408_1963560474">
        <w:r>
          <w:rPr>
            <w:rStyle w:val="style17"/>
          </w:rPr>
          <w:t>BankUser</w:t>
          <w:tab/>
          <w:t>39</w:t>
        </w:r>
      </w:hyperlink>
    </w:p>
    <w:p>
      <w:pPr>
        <w:pStyle w:val="style51"/>
        <w:tabs>
          <w:tab w:leader="dot" w:pos="9878" w:val="right"/>
        </w:tabs>
      </w:pPr>
      <w:hyperlink w:anchor="__RefHeading__1410_1963560474">
        <w:r>
          <w:rPr>
            <w:rStyle w:val="style17"/>
          </w:rPr>
          <w:t>Address</w:t>
          <w:tab/>
          <w:t>39</w:t>
        </w:r>
      </w:hyperlink>
    </w:p>
    <w:p>
      <w:pPr>
        <w:pStyle w:val="style50"/>
        <w:tabs>
          <w:tab w:leader="dot" w:pos="9638" w:val="right"/>
        </w:tabs>
      </w:pPr>
      <w:hyperlink w:anchor="__RefHeading__1412_1963560474">
        <w:r>
          <w:rPr>
            <w:rStyle w:val="style17"/>
          </w:rPr>
          <w:t>Part 2</w:t>
          <w:tab/>
          <w:t>40</w:t>
        </w:r>
      </w:hyperlink>
    </w:p>
    <w:p>
      <w:pPr>
        <w:pStyle w:val="style51"/>
        <w:tabs>
          <w:tab w:leader="dot" w:pos="9878" w:val="right"/>
        </w:tabs>
      </w:pPr>
      <w:hyperlink w:anchor="__RefHeading__1414_1963560474">
        <w:r>
          <w:rPr>
            <w:rStyle w:val="style17"/>
          </w:rPr>
          <w:t>Nouvelles dépendances</w:t>
          <w:tab/>
          <w:t>40</w:t>
        </w:r>
      </w:hyperlink>
    </w:p>
    <w:p>
      <w:pPr>
        <w:pStyle w:val="style52"/>
        <w:tabs>
          <w:tab w:leader="dot" w:pos="10118" w:val="right"/>
        </w:tabs>
      </w:pPr>
      <w:hyperlink w:anchor="__RefHeading__1416_1963560474">
        <w:r>
          <w:rPr>
            <w:rStyle w:val="style17"/>
          </w:rPr>
          <w:t>JPA = Spring+Hibernate</w:t>
          <w:tab/>
          <w:t>40</w:t>
        </w:r>
      </w:hyperlink>
    </w:p>
    <w:p>
      <w:pPr>
        <w:pStyle w:val="style50"/>
        <w:tabs>
          <w:tab w:leader="dot" w:pos="9638" w:val="right"/>
        </w:tabs>
      </w:pPr>
      <w:hyperlink w:anchor="__RefHeading__1418_1963560474">
        <w:r>
          <w:rPr>
            <w:rStyle w:val="style17"/>
          </w:rPr>
          <w:t>Références</w:t>
          <w:tab/>
          <w:t>41</w:t>
        </w:r>
      </w:hyperlink>
      <w:r>
        <w:fldChar w:fldCharType="end"/>
      </w:r>
    </w:p>
    <w:p>
      <w:pPr>
        <w:sectPr>
          <w:type w:val="continuous"/>
          <w:pgSz w:h="16838" w:w="11906"/>
          <w:pgMar w:bottom="1134" w:footer="720" w:gutter="0" w:header="720" w:left="1134" w:right="1134" w:top="1134"/>
          <w:formProt/>
          <w:textDirection w:val="lrTb"/>
          <w:docGrid w:charSpace="2047" w:linePitch="312" w:type="default"/>
        </w:sectPr>
      </w:pPr>
    </w:p>
    <w:p>
      <w:pPr>
        <w:pStyle w:val="style0"/>
      </w:pPr>
      <w:hyperlink w:anchor="_Toc314478736">
        <w:r>
          <w:rPr/>
        </w:r>
      </w:hyperlink>
    </w:p>
    <w:p>
      <w:pPr>
        <w:pStyle w:val="style0"/>
      </w:pPr>
      <w:r>
        <w:rPr/>
      </w:r>
    </w:p>
    <w:p>
      <w:pPr>
        <w:pStyle w:val="style1"/>
        <w:pageBreakBefore/>
        <w:numPr>
          <w:ilvl w:val="0"/>
          <w:numId w:val="1"/>
        </w:numPr>
      </w:pPr>
      <w:bookmarkStart w:id="0" w:name="__RefHeading__1380_1963560474"/>
      <w:bookmarkStart w:id="1" w:name="_Toc314478736"/>
      <w:bookmarkEnd w:id="0"/>
      <w:bookmarkEnd w:id="1"/>
      <w:r>
        <w:rPr/>
        <w:t>Introduction</w:t>
      </w:r>
    </w:p>
    <w:p>
      <w:pPr>
        <w:pStyle w:val="style32"/>
      </w:pPr>
      <w:r>
        <w:rPr/>
        <w:t>Nous nous proposons d'expérimenter la méthode TDD pour produire du code pleinement tester et bien facturé en partant de zéro.</w:t>
      </w:r>
    </w:p>
    <w:p>
      <w:pPr>
        <w:pStyle w:val="style32"/>
      </w:pPr>
      <w:r>
        <w:rPr/>
        <w:t>Nous avons besoins de quelques outils pour menez à bien cet exercice :</w:t>
      </w:r>
    </w:p>
    <w:p>
      <w:pPr>
        <w:pStyle w:val="style32"/>
        <w:numPr>
          <w:ilvl w:val="0"/>
          <w:numId w:val="2"/>
        </w:numPr>
      </w:pPr>
      <w:r>
        <w:rPr>
          <w:lang w:val="en-US"/>
        </w:rPr>
        <w:t>Eclipse 3.6+ (</w:t>
      </w:r>
      <w:hyperlink r:id="rId5">
        <w:r>
          <w:rPr>
            <w:rStyle w:val="style17"/>
            <w:lang w:val="en-US"/>
          </w:rPr>
          <w:t>http://www.eclipse.org/downloads/</w:t>
        </w:r>
      </w:hyperlink>
      <w:r>
        <w:rPr>
          <w:lang w:val="en-US"/>
        </w:rPr>
        <w:t>),</w:t>
      </w:r>
    </w:p>
    <w:p>
      <w:pPr>
        <w:pStyle w:val="style32"/>
        <w:numPr>
          <w:ilvl w:val="0"/>
          <w:numId w:val="2"/>
        </w:numPr>
      </w:pPr>
      <w:r>
        <w:rPr>
          <w:lang w:val="en-US"/>
        </w:rPr>
        <w:t>Maven 2+ (</w:t>
      </w:r>
      <w:hyperlink r:id="rId6">
        <w:r>
          <w:rPr>
            <w:rStyle w:val="style17"/>
            <w:lang w:val="en-US"/>
          </w:rPr>
          <w:t>http://maven.apache.org/</w:t>
        </w:r>
      </w:hyperlink>
      <w:r>
        <w:rPr>
          <w:lang w:val="en-US"/>
        </w:rPr>
        <w:t>),</w:t>
      </w:r>
    </w:p>
    <w:p>
      <w:pPr>
        <w:pStyle w:val="style32"/>
        <w:numPr>
          <w:ilvl w:val="0"/>
          <w:numId w:val="2"/>
        </w:numPr>
      </w:pPr>
      <w:r>
        <w:rPr/>
        <w:t xml:space="preserve">Le plugin </w:t>
      </w:r>
      <w:hyperlink r:id="rId7">
        <w:r>
          <w:rPr>
            <w:rStyle w:val="style17"/>
          </w:rPr>
          <w:t>m2clipse</w:t>
        </w:r>
      </w:hyperlink>
      <w:r>
        <w:rPr/>
        <w:t xml:space="preserve"> (</w:t>
      </w:r>
      <w:hyperlink r:id="rId8">
        <w:r>
          <w:rPr>
            <w:rStyle w:val="style17"/>
          </w:rPr>
          <w:t>http://eclipse.org/m2e/</w:t>
        </w:r>
      </w:hyperlink>
      <w:r>
        <w:rPr/>
        <w:t>) pour intégrer les commandes Maven à Eclipse,</w:t>
      </w:r>
    </w:p>
    <w:p>
      <w:pPr>
        <w:pStyle w:val="style32"/>
        <w:numPr>
          <w:ilvl w:val="0"/>
          <w:numId w:val="2"/>
        </w:numPr>
      </w:pPr>
      <w:r>
        <w:rPr/>
        <w:t>Et pour nos besoins, le plugin Egit d'Eclipse permettant l'accès aux dépôt GIT (</w:t>
      </w:r>
      <w:hyperlink r:id="rId9">
        <w:r>
          <w:rPr>
            <w:rStyle w:val="style17"/>
          </w:rPr>
          <w:t>http://www.git.org/</w:t>
        </w:r>
      </w:hyperlink>
      <w:r>
        <w:rPr/>
        <w:t xml:space="preserve"> ) du site github.com de votre serviteur:  </w:t>
      </w:r>
      <w:hyperlink r:id="rId10">
        <w:r>
          <w:rPr>
            <w:rStyle w:val="style17"/>
          </w:rPr>
          <w:t>https://github.com/mcgivrer/JunitTddTutorial</w:t>
        </w:r>
      </w:hyperlink>
    </w:p>
    <w:p>
      <w:pPr>
        <w:pStyle w:val="style1"/>
        <w:pageBreakBefore/>
        <w:numPr>
          <w:ilvl w:val="0"/>
          <w:numId w:val="1"/>
        </w:numPr>
      </w:pPr>
      <w:bookmarkStart w:id="2" w:name="__RefHeading__1382_1963560474"/>
      <w:bookmarkStart w:id="3" w:name="_Toc314478737"/>
      <w:bookmarkEnd w:id="2"/>
      <w:bookmarkEnd w:id="3"/>
      <w:r>
        <w:rPr/>
        <w:t>Cahier des charges de l'exercice</w:t>
      </w:r>
    </w:p>
    <w:p>
      <w:pPr>
        <w:pStyle w:val="style0"/>
      </w:pPr>
      <w:r>
        <w:rPr/>
        <w:t>Notre client souhaite pouvoir modéliser un compte bancaire. Aussi, nous allons créer une première entité nommée BankAccount en respectant les cas de gestion décrits ci-après.</w:t>
      </w:r>
    </w:p>
    <w:p>
      <w:pPr>
        <w:pStyle w:val="style2"/>
        <w:numPr>
          <w:ilvl w:val="1"/>
          <w:numId w:val="1"/>
        </w:numPr>
      </w:pPr>
      <w:bookmarkStart w:id="4" w:name="__RefHeading__1384_1963560474"/>
      <w:bookmarkStart w:id="5" w:name="_Toc314478738"/>
      <w:bookmarkEnd w:id="4"/>
      <w:bookmarkEnd w:id="5"/>
      <w:r>
        <w:rPr/>
        <w:t>Cas de gestions</w:t>
      </w:r>
    </w:p>
    <w:p>
      <w:pPr>
        <w:pStyle w:val="style0"/>
      </w:pPr>
      <w:r>
        <w:rPr/>
        <w:t xml:space="preserve">Les cas proposés ici ne reflètent en rien la réalité et sont seulement présent pour illustrer notre propos concernant l'utilisation du TDD. Concentrons-nous sur les objets </w:t>
      </w:r>
      <w:r>
        <w:rPr>
          <w:rStyle w:val="style20"/>
        </w:rPr>
        <w:t>BankAccount</w:t>
      </w:r>
      <w:r>
        <w:rPr/>
        <w:t xml:space="preserve">, </w:t>
      </w:r>
      <w:r>
        <w:rPr>
          <w:rStyle w:val="style20"/>
        </w:rPr>
        <w:t>BankUser</w:t>
      </w:r>
      <w:r>
        <w:rPr/>
        <w:t xml:space="preserve"> et </w:t>
      </w:r>
      <w:r>
        <w:rPr>
          <w:rStyle w:val="style20"/>
        </w:rPr>
        <w:t>Address</w:t>
      </w:r>
      <w:r>
        <w:rPr/>
        <w:t>.</w:t>
      </w:r>
    </w:p>
    <w:p>
      <w:pPr>
        <w:pStyle w:val="style3"/>
        <w:numPr>
          <w:ilvl w:val="2"/>
          <w:numId w:val="1"/>
        </w:numPr>
      </w:pPr>
      <w:bookmarkStart w:id="6" w:name="__RefHeading__1386_1963560474"/>
      <w:bookmarkStart w:id="7" w:name="_Toc314478739"/>
      <w:bookmarkEnd w:id="6"/>
      <w:bookmarkEnd w:id="7"/>
      <w:r>
        <w:rPr/>
        <w:t>BankAccount</w:t>
      </w:r>
    </w:p>
    <w:p>
      <w:pPr>
        <w:pStyle w:val="style0"/>
      </w:pPr>
      <w:r>
        <w:rPr/>
        <w:t>L'entité que nous souhaitons créer doit permettre de modéliser les fluctuations de la valeur d'un compte bancaire. La valeur de ce compte est à ce titre représentée par une valeur décimale permettant de représenter de très grands nombres.</w:t>
      </w:r>
    </w:p>
    <w:p>
      <w:pPr>
        <w:pStyle w:val="style32"/>
        <w:numPr>
          <w:ilvl w:val="0"/>
          <w:numId w:val="3"/>
        </w:numPr>
      </w:pPr>
      <w:r>
        <w:rPr/>
        <w:t>Le compte possède un numéro de compte unique sur 23 caractères numériques</w:t>
      </w:r>
    </w:p>
    <w:p>
      <w:pPr>
        <w:pStyle w:val="style32"/>
        <w:numPr>
          <w:ilvl w:val="0"/>
          <w:numId w:val="3"/>
        </w:numPr>
      </w:pPr>
      <w:r>
        <w:rPr/>
        <w:t>A sa création, un compte bancaire doit valoir 0.0,</w:t>
      </w:r>
    </w:p>
    <w:p>
      <w:pPr>
        <w:pStyle w:val="style32"/>
        <w:numPr>
          <w:ilvl w:val="0"/>
          <w:numId w:val="3"/>
        </w:numPr>
      </w:pPr>
      <w:r>
        <w:rPr/>
        <w:t>Ce compte peut être crédité d'une valeur positive.</w:t>
      </w:r>
    </w:p>
    <w:p>
      <w:pPr>
        <w:pStyle w:val="style32"/>
        <w:numPr>
          <w:ilvl w:val="1"/>
          <w:numId w:val="4"/>
        </w:numPr>
      </w:pPr>
      <w:r>
        <w:rPr/>
        <w:t>Dans le cas d'une tentative de créditer le compte d'une valeur négative, une erreur est émise et tracée.</w:t>
      </w:r>
    </w:p>
    <w:p>
      <w:pPr>
        <w:pStyle w:val="style32"/>
        <w:numPr>
          <w:ilvl w:val="0"/>
          <w:numId w:val="3"/>
        </w:numPr>
      </w:pPr>
      <w:r>
        <w:rPr/>
        <w:t>Ce compte peut-être débité d'une valeur négative.,</w:t>
      </w:r>
    </w:p>
    <w:p>
      <w:pPr>
        <w:pStyle w:val="style32"/>
        <w:numPr>
          <w:ilvl w:val="1"/>
          <w:numId w:val="5"/>
        </w:numPr>
      </w:pPr>
      <w:r>
        <w:rPr/>
        <w:t>Dans le cas d'un débit d'une valeur positive, une erreur est émise et tracée.</w:t>
      </w:r>
    </w:p>
    <w:p>
      <w:pPr>
        <w:pStyle w:val="style32"/>
        <w:numPr>
          <w:ilvl w:val="0"/>
          <w:numId w:val="3"/>
        </w:numPr>
      </w:pPr>
      <w:r>
        <w:rPr/>
        <w:t xml:space="preserve">En cas de passage à une valeur inférieure à 0.0 ou bien inférieure à un seuil minimum: </w:t>
      </w:r>
    </w:p>
    <w:p>
      <w:pPr>
        <w:pStyle w:val="style32"/>
        <w:numPr>
          <w:ilvl w:val="1"/>
          <w:numId w:val="6"/>
        </w:numPr>
      </w:pPr>
      <w:r>
        <w:rPr/>
        <w:t>une erreur dépassement de seuil minimum autorisé est émise et tracée.</w:t>
      </w:r>
    </w:p>
    <w:p>
      <w:pPr>
        <w:pStyle w:val="style32"/>
        <w:numPr>
          <w:ilvl w:val="0"/>
          <w:numId w:val="3"/>
        </w:numPr>
      </w:pPr>
      <w:r>
        <w:rPr/>
        <w:t>Le compte bancaire peut être lié à une monnaie, monnaie qui doit exister parmi les codes internationaux.</w:t>
      </w:r>
    </w:p>
    <w:p>
      <w:pPr>
        <w:pStyle w:val="style32"/>
        <w:numPr>
          <w:ilvl w:val="1"/>
          <w:numId w:val="7"/>
        </w:numPr>
      </w:pPr>
      <w:r>
        <w:rPr/>
        <w:t xml:space="preserve">Se référer au fichier  </w:t>
      </w:r>
      <w:r>
        <w:rPr>
          <w:rStyle w:val="style20"/>
        </w:rPr>
        <w:t>iso-4217-currency-codes.csv</w:t>
      </w:r>
      <w:r>
        <w:rPr/>
        <w:t xml:space="preserve"> fournissant une telle liste..</w:t>
      </w:r>
    </w:p>
    <w:p>
      <w:pPr>
        <w:pStyle w:val="style3"/>
        <w:numPr>
          <w:ilvl w:val="2"/>
          <w:numId w:val="1"/>
        </w:numPr>
      </w:pPr>
      <w:bookmarkStart w:id="8" w:name="__RefHeading__1388_1963560474"/>
      <w:bookmarkStart w:id="9" w:name="_Toc314478740"/>
      <w:bookmarkEnd w:id="8"/>
      <w:bookmarkEnd w:id="9"/>
      <w:r>
        <w:rPr/>
        <w:t>BankUser</w:t>
      </w:r>
    </w:p>
    <w:p>
      <w:pPr>
        <w:pStyle w:val="style32"/>
        <w:jc w:val="left"/>
      </w:pPr>
      <w:r>
        <w:rPr/>
        <w:t>Un usager bancaire est identifié par :</w:t>
      </w:r>
    </w:p>
    <w:p>
      <w:pPr>
        <w:pStyle w:val="style32"/>
        <w:numPr>
          <w:ilvl w:val="0"/>
          <w:numId w:val="8"/>
        </w:numPr>
        <w:jc w:val="left"/>
      </w:pPr>
      <w:r>
        <w:rPr>
          <w:iCs/>
        </w:rPr>
        <w:t xml:space="preserve">son nom de type </w:t>
      </w:r>
      <w:r>
        <w:rPr>
          <w:rStyle w:val="style20"/>
        </w:rPr>
        <w:t>String</w:t>
      </w:r>
      <w:r>
        <w:rPr>
          <w:iCs/>
        </w:rPr>
        <w:t xml:space="preserve"> contenant 50 caractères au maximum,</w:t>
      </w:r>
    </w:p>
    <w:p>
      <w:pPr>
        <w:pStyle w:val="style32"/>
        <w:numPr>
          <w:ilvl w:val="0"/>
          <w:numId w:val="8"/>
        </w:numPr>
        <w:jc w:val="left"/>
      </w:pPr>
      <w:r>
        <w:rPr/>
        <w:t xml:space="preserve">son prénom, de type </w:t>
      </w:r>
      <w:r>
        <w:rPr>
          <w:rStyle w:val="style20"/>
        </w:rPr>
        <w:t>String</w:t>
      </w:r>
      <w:r>
        <w:rPr/>
        <w:t xml:space="preserve"> contenant 50 caractères au maximum,</w:t>
      </w:r>
    </w:p>
    <w:p>
      <w:pPr>
        <w:pStyle w:val="style32"/>
        <w:numPr>
          <w:ilvl w:val="0"/>
          <w:numId w:val="8"/>
        </w:numPr>
        <w:jc w:val="left"/>
      </w:pPr>
      <w:r>
        <w:rPr>
          <w:iCs/>
        </w:rPr>
        <w:t xml:space="preserve">sa date de naissance de type </w:t>
      </w:r>
      <w:r>
        <w:rPr>
          <w:rStyle w:val="style20"/>
        </w:rPr>
        <w:t>Date</w:t>
      </w:r>
      <w:r>
        <w:rPr>
          <w:iCs/>
        </w:rPr>
        <w:t>, au format JJ/MM/AAAA,</w:t>
      </w:r>
      <w:r>
        <w:rPr/>
        <w:t xml:space="preserve"> </w:t>
      </w:r>
    </w:p>
    <w:p>
      <w:pPr>
        <w:pStyle w:val="style32"/>
        <w:jc w:val="left"/>
      </w:pPr>
      <w:r>
        <w:rPr/>
        <w:t>Quelles informations administratives additionnelles peuvent être fournies :</w:t>
      </w:r>
    </w:p>
    <w:p>
      <w:pPr>
        <w:pStyle w:val="style32"/>
        <w:numPr>
          <w:ilvl w:val="0"/>
          <w:numId w:val="9"/>
        </w:numPr>
        <w:jc w:val="left"/>
      </w:pPr>
      <w:r>
        <w:rPr/>
        <w:t xml:space="preserve">Adresse postale personnelle de type </w:t>
      </w:r>
      <w:r>
        <w:rPr>
          <w:rStyle w:val="style20"/>
        </w:rPr>
        <w:t>Address</w:t>
      </w:r>
      <w:r>
        <w:rPr/>
        <w:t>,</w:t>
      </w:r>
    </w:p>
    <w:p>
      <w:pPr>
        <w:pStyle w:val="style32"/>
        <w:numPr>
          <w:ilvl w:val="0"/>
          <w:numId w:val="9"/>
        </w:numPr>
        <w:jc w:val="left"/>
      </w:pPr>
      <w:r>
        <w:rPr/>
        <w:t xml:space="preserve">E-mail personnel de type String au format </w:t>
      </w:r>
      <w:hyperlink r:id="rId11">
        <w:r>
          <w:rPr>
            <w:rStyle w:val="style17"/>
            <w:rFonts w:ascii="Liberation Mono" w:hAnsi="Liberation Mono"/>
            <w:sz w:val="22"/>
          </w:rPr>
          <w:t>{nom@domaine.ext}</w:t>
        </w:r>
      </w:hyperlink>
      <w:r>
        <w:rPr/>
        <w:t>,</w:t>
        <w:br/>
        <w:t>ex : frederic.delorme@capgemini.com</w:t>
      </w:r>
    </w:p>
    <w:p>
      <w:pPr>
        <w:pStyle w:val="style32"/>
        <w:numPr>
          <w:ilvl w:val="0"/>
          <w:numId w:val="9"/>
        </w:numPr>
        <w:jc w:val="left"/>
      </w:pPr>
      <w:r>
        <w:rPr/>
        <w:t xml:space="preserve">Numéro de téléphone (téléphone fixe et/ou téléphone portable) au format international </w:t>
        <w:br/>
        <w:t>ex : +33 (0) 999 999 999,</w:t>
      </w:r>
    </w:p>
    <w:p>
      <w:pPr>
        <w:pStyle w:val="style32"/>
        <w:jc w:val="left"/>
      </w:pPr>
      <w:r>
        <w:rPr/>
        <w:t>Enfin, une règle élémentaire:</w:t>
      </w:r>
    </w:p>
    <w:p>
      <w:pPr>
        <w:pStyle w:val="style32"/>
        <w:numPr>
          <w:ilvl w:val="0"/>
          <w:numId w:val="9"/>
        </w:numPr>
        <w:jc w:val="left"/>
      </w:pPr>
      <w:r>
        <w:rPr/>
        <w:t>un usager bancaire(</w:t>
      </w:r>
      <w:r>
        <w:rPr>
          <w:rStyle w:val="style20"/>
        </w:rPr>
        <w:t>BankUser</w:t>
      </w:r>
      <w:r>
        <w:rPr/>
        <w:t>) peut posséder au moins 1 compte bancaire (</w:t>
      </w:r>
      <w:r>
        <w:rPr>
          <w:rStyle w:val="style20"/>
        </w:rPr>
        <w:t>BankAccount</w:t>
      </w:r>
      <w:r>
        <w:rPr/>
        <w:t>).</w:t>
      </w:r>
    </w:p>
    <w:p>
      <w:pPr>
        <w:pStyle w:val="style32"/>
      </w:pPr>
      <w:r>
        <w:rPr/>
      </w:r>
    </w:p>
    <w:p>
      <w:pPr>
        <w:pStyle w:val="style2"/>
        <w:pageBreakBefore/>
        <w:numPr>
          <w:ilvl w:val="1"/>
          <w:numId w:val="1"/>
        </w:numPr>
      </w:pPr>
      <w:bookmarkStart w:id="10" w:name="__RefHeading__1390_1963560474"/>
      <w:bookmarkStart w:id="11" w:name="_Toc314478741"/>
      <w:bookmarkEnd w:id="10"/>
      <w:bookmarkEnd w:id="11"/>
      <w:r>
        <w:rPr/>
        <w:t>Address</w:t>
      </w:r>
    </w:p>
    <w:p>
      <w:pPr>
        <w:pStyle w:val="style0"/>
      </w:pPr>
      <w:r>
        <w:rPr/>
        <w:t>Un usager bancaire possède une ou plusieurs adresses. L'objet Address permet de renseigner ces informations. Une adresse contient alors les informations suivantes:</w:t>
      </w:r>
    </w:p>
    <w:p>
      <w:pPr>
        <w:pStyle w:val="style32"/>
        <w:numPr>
          <w:ilvl w:val="0"/>
          <w:numId w:val="10"/>
        </w:numPr>
      </w:pPr>
      <w:r>
        <w:rPr/>
        <w:t>Titre du lieu de type String contenant au maximum 100 caractères,</w:t>
      </w:r>
    </w:p>
    <w:p>
      <w:pPr>
        <w:pStyle w:val="style32"/>
        <w:numPr>
          <w:ilvl w:val="0"/>
          <w:numId w:val="10"/>
        </w:numPr>
      </w:pPr>
      <w:r>
        <w:rPr/>
        <w:t>Numéro, de type String contenant au maximum 6 caractères numériques,</w:t>
      </w:r>
    </w:p>
    <w:p>
      <w:pPr>
        <w:pStyle w:val="style32"/>
        <w:numPr>
          <w:ilvl w:val="0"/>
          <w:numId w:val="10"/>
        </w:numPr>
      </w:pPr>
      <w:r>
        <w:rPr/>
        <w:t>Rue, de type String contenant au maximum 100 caractères,</w:t>
      </w:r>
    </w:p>
    <w:p>
      <w:pPr>
        <w:pStyle w:val="style32"/>
        <w:numPr>
          <w:ilvl w:val="0"/>
          <w:numId w:val="10"/>
        </w:numPr>
      </w:pPr>
      <w:r>
        <w:rPr/>
        <w:t>Code postale, de type String contenant au maximum 6 caractères,</w:t>
      </w:r>
    </w:p>
    <w:p>
      <w:pPr>
        <w:pStyle w:val="style32"/>
        <w:numPr>
          <w:ilvl w:val="0"/>
          <w:numId w:val="10"/>
        </w:numPr>
      </w:pPr>
      <w:r>
        <w:rPr/>
        <w:t>Ville, de type String, contenant au maximum 60 caractères</w:t>
      </w:r>
    </w:p>
    <w:p>
      <w:pPr>
        <w:pStyle w:val="style32"/>
        <w:numPr>
          <w:ilvl w:val="0"/>
          <w:numId w:val="10"/>
        </w:numPr>
      </w:pPr>
      <w:r>
        <w:rPr/>
        <w:t>Pays (listé dans la liste de codes internationaux des pays), de type String, sur 3 caractères. La valeur stockée est le code pays, la valeur affichée est le libellé du pays.</w:t>
      </w:r>
    </w:p>
    <w:p>
      <w:pPr>
        <w:pStyle w:val="style1"/>
        <w:pageBreakBefore/>
        <w:numPr>
          <w:ilvl w:val="0"/>
          <w:numId w:val="1"/>
        </w:numPr>
      </w:pPr>
      <w:bookmarkStart w:id="12" w:name="__RefHeading__1392_1963560474"/>
      <w:bookmarkStart w:id="13" w:name="_Toc314478742"/>
      <w:bookmarkEnd w:id="12"/>
      <w:bookmarkEnd w:id="13"/>
      <w:r>
        <w:rPr/>
        <w:t>Partie 1, un simple exemple</w:t>
      </w:r>
    </w:p>
    <w:p>
      <w:pPr>
        <w:pStyle w:val="style0"/>
      </w:pPr>
      <w:r>
        <w:rPr/>
        <w:t>Concentrons nous sur le premier objet qui nous intéresse, a savoir le compte bancaire: BankAccount.</w:t>
      </w:r>
    </w:p>
    <w:p>
      <w:pPr>
        <w:pStyle w:val="style0"/>
      </w:pPr>
      <w:r>
        <w:rPr/>
        <w:t>Essayons de le créer en suivant les principes du Test Driven Development.</w:t>
      </w:r>
    </w:p>
    <w:p>
      <w:pPr>
        <w:pStyle w:val="style2"/>
        <w:numPr>
          <w:ilvl w:val="1"/>
          <w:numId w:val="1"/>
        </w:numPr>
      </w:pPr>
      <w:bookmarkStart w:id="14" w:name="__RefHeading__1394_1963560474"/>
      <w:bookmarkStart w:id="15" w:name="_Toc314478743"/>
      <w:bookmarkEnd w:id="14"/>
      <w:bookmarkEnd w:id="15"/>
      <w:r>
        <w:rPr/>
        <w:t>Le projet Maven</w:t>
      </w:r>
    </w:p>
    <w:p>
      <w:pPr>
        <w:pStyle w:val="style0"/>
      </w:pPr>
      <w:r>
        <w:rPr/>
        <w:t>Comme nous l'avons indiqué en introduction, nous allons utiliser le plugin M2clipse pour exécuter les opérations liées à Maven.</w:t>
      </w:r>
    </w:p>
    <w:p>
      <w:pPr>
        <w:pStyle w:val="style0"/>
      </w:pPr>
      <w:r>
        <w:rPr/>
      </w:r>
    </w:p>
    <w:p>
      <w:pPr>
        <w:pStyle w:val="style0"/>
      </w:pPr>
      <w:r>
        <w:rPr/>
        <w:t>Aussi, en premier lieu, créons le projet maven via l'assistant “New Maven Project” auquel vous accéderez en passant par le menu contextuel de l'explorateur de projet dans eclipse. Sélection New, puis dans la zone de filtre, saisissez “maven”. Vous pouvez alors choisir “New Maven Project”:</w:t>
      </w:r>
    </w:p>
    <w:p>
      <w:pPr>
        <w:pStyle w:val="style0"/>
      </w:pPr>
      <w:r>
        <w:rPr/>
      </w:r>
    </w:p>
    <w:p>
      <w:pPr>
        <w:pStyle w:val="style0"/>
      </w:pPr>
      <w:r>
        <w:rPr/>
      </w:r>
    </w:p>
    <w:p>
      <w:pPr>
        <w:pStyle w:val="style0"/>
      </w:pPr>
      <w:r>
        <w:rPr/>
        <w:t>Saisissez les valeurs suivantes :</w:t>
      </w:r>
    </w:p>
    <w:p>
      <w:pPr>
        <w:pStyle w:val="style0"/>
        <w:numPr>
          <w:ilvl w:val="0"/>
          <w:numId w:val="11"/>
        </w:numPr>
      </w:pPr>
      <w:r>
        <w:rPr/>
        <w:t xml:space="preserve">GroupId: </w:t>
      </w:r>
      <w:r>
        <w:rPr>
          <w:rStyle w:val="style20"/>
          <w:i/>
          <w:iCs/>
        </w:rPr>
        <w:t>com.samples.tdd</w:t>
      </w:r>
    </w:p>
    <w:p>
      <w:pPr>
        <w:pStyle w:val="style0"/>
        <w:numPr>
          <w:ilvl w:val="0"/>
          <w:numId w:val="11"/>
        </w:numPr>
      </w:pPr>
      <w:r>
        <w:rPr/>
        <w:t xml:space="preserve">ArtifactId: </w:t>
      </w:r>
      <w:r>
        <w:rPr>
          <w:rStyle w:val="style20"/>
          <w:i/>
          <w:iCs/>
        </w:rPr>
        <w:t>junitTdd</w:t>
      </w:r>
    </w:p>
    <w:p>
      <w:pPr>
        <w:pStyle w:val="style0"/>
        <w:numPr>
          <w:ilvl w:val="0"/>
          <w:numId w:val="11"/>
        </w:numPr>
      </w:pPr>
      <w:r>
        <w:rPr/>
        <w:t xml:space="preserve">version: laissez la valeur proposée par défaut </w:t>
      </w:r>
      <w:r>
        <w:rPr>
          <w:rStyle w:val="style20"/>
          <w:rFonts w:cs="Monospace" w:eastAsia="Monospace"/>
          <w:i/>
          <w:iCs/>
          <w:color w:val="1A1A1A"/>
        </w:rPr>
        <w:t>0.0.1-SNAPSHOT</w:t>
      </w:r>
      <w:r>
        <w:rPr>
          <w:rFonts w:cs="Monospace" w:eastAsia="Monospace"/>
          <w:color w:val="1A1A1A"/>
        </w:rPr>
        <w:t>.</w:t>
      </w:r>
    </w:p>
    <w:p>
      <w:pPr>
        <w:pStyle w:val="style0"/>
      </w:pPr>
      <w:r>
        <w:rPr>
          <w:rFonts w:cs="Monospace" w:eastAsia="Monospace"/>
          <w:color w:val="1A1A1A"/>
        </w:rPr>
      </w:r>
    </w:p>
    <w:p>
      <w:pPr>
        <w:pStyle w:val="style0"/>
      </w:pPr>
      <w:r>
        <w:rPr>
          <w:rFonts w:cs="Monospace" w:eastAsia="Monospace"/>
          <w:color w:val="1A1A1A"/>
        </w:rPr>
        <w:t>Après quelques secondes vous obtiendrez un projet ayant la structure suivante :</w:t>
      </w:r>
    </w:p>
    <w:p>
      <w:pPr>
        <w:pStyle w:val="style0"/>
      </w:pPr>
      <w:r>
        <w:rPr>
          <w:rFonts w:cs="Monospace" w:eastAsia="Monospace"/>
          <w:color w:val="1A1A1A"/>
        </w:rPr>
      </w:r>
    </w:p>
    <w:p>
      <w:pPr>
        <w:pStyle w:val="style0"/>
      </w:pPr>
      <w:r>
        <w:rPr/>
      </w:r>
    </w:p>
    <w:p>
      <w:pPr>
        <w:pStyle w:val="style0"/>
      </w:pPr>
      <w:r>
        <w:rPr/>
        <w:t xml:space="preserve">Nous avons besoin, pour pouvoir coder et exécuter nos tests (,nous les découvrirons ci-après) d'au moins une dépendance: la librairie de test unitaire </w:t>
      </w:r>
      <w:r>
        <w:rPr>
          <w:rStyle w:val="style20"/>
        </w:rPr>
        <w:t xml:space="preserve">JUnit </w:t>
      </w:r>
      <w:r>
        <w:rPr/>
        <w:t>!</w:t>
      </w:r>
    </w:p>
    <w:p>
      <w:pPr>
        <w:pStyle w:val="style0"/>
      </w:pPr>
      <w:r>
        <w:rPr/>
      </w:r>
    </w:p>
    <w:p>
      <w:pPr>
        <w:pStyle w:val="style0"/>
      </w:pPr>
      <w:r>
        <w:rPr/>
        <w:t xml:space="preserve">JUnit est une API spécifique permettant  de coder et d'exécuter des tests unitaire en Java. (voir </w:t>
      </w:r>
      <w:hyperlink r:id="rId12">
        <w:r>
          <w:rPr>
            <w:rStyle w:val="style17"/>
          </w:rPr>
          <w:t>http://www.junit.org/</w:t>
        </w:r>
      </w:hyperlink>
      <w:r>
        <w:rPr/>
        <w:t xml:space="preserve"> pour plus d'information).</w:t>
      </w:r>
    </w:p>
    <w:p>
      <w:pPr>
        <w:pStyle w:val="style0"/>
      </w:pPr>
      <w:r>
        <w:rPr/>
      </w:r>
    </w:p>
    <w:p>
      <w:pPr>
        <w:pStyle w:val="style0"/>
      </w:pPr>
      <w:r>
        <w:rPr/>
        <w:t xml:space="preserve">Pour cela, ouvrons notre fichier </w:t>
      </w:r>
      <w:r>
        <w:rPr>
          <w:rStyle w:val="style20"/>
        </w:rPr>
        <w:t>pom.xml</w:t>
      </w:r>
      <w:r>
        <w:rPr/>
        <w:t xml:space="preserve">  dans notre nouvel éditeur de dépendance Maven fourni par le plugin eclispe pour Maven :</w:t>
      </w:r>
    </w:p>
    <w:p>
      <w:pPr>
        <w:pStyle w:val="style0"/>
      </w:pPr>
      <w:r>
        <w:rPr/>
      </w:r>
    </w:p>
    <w:p>
      <w:pPr>
        <w:pStyle w:val="style0"/>
      </w:pPr>
      <w:r>
        <w:rPr/>
      </w:r>
    </w:p>
    <w:p>
      <w:pPr>
        <w:pStyle w:val="style0"/>
        <w:pageBreakBefore/>
      </w:pPr>
      <w:r>
        <w:rPr/>
        <w:t>Cliquez qur l'onglet “Dependencies” (en bas de fenêtre) :</w:t>
      </w:r>
    </w:p>
    <w:p>
      <w:pPr>
        <w:pStyle w:val="style0"/>
      </w:pPr>
      <w:r>
        <w:rPr/>
        <w:t>un clic sur le premier bouton “Add” en haut de fenêtre vous permettra de recherche et choisir l'API JUnit :</w:t>
      </w:r>
    </w:p>
    <w:p>
      <w:pPr>
        <w:pStyle w:val="style0"/>
      </w:pPr>
      <w:r>
        <w:rPr/>
      </w:r>
    </w:p>
    <w:p>
      <w:pPr>
        <w:pStyle w:val="style0"/>
      </w:pPr>
      <w:r>
        <w:rPr/>
        <w:t>Validez via le bouton “OK”.</w:t>
      </w:r>
    </w:p>
    <w:p>
      <w:pPr>
        <w:pStyle w:val="style0"/>
      </w:pPr>
      <w:r>
        <w:rPr/>
      </w:r>
    </w:p>
    <w:p>
      <w:pPr>
        <w:pStyle w:val="style0"/>
        <w:pageBreakBefore/>
      </w:pPr>
      <w:r>
        <w:rPr/>
        <w:t>Nous avons oublié de sélectionner le scope de notre bibliothèque. Revenons d'ailleurs sur cette notion de Scope.</w:t>
      </w:r>
    </w:p>
    <w:p>
      <w:pPr>
        <w:pStyle w:val="style44"/>
      </w:pPr>
      <w:r>
        <w:rPr>
          <w:b/>
          <w:bCs/>
        </w:rPr>
        <w:t>Note</w:t>
      </w:r>
    </w:p>
    <w:p>
      <w:pPr>
        <w:pStyle w:val="style44"/>
      </w:pPr>
      <w:r>
        <w:rPr/>
        <w:t>Dans un projet Maven, la notion de scope spécifiée pour chaque dépendance (ou bibliothèque) permet d'indiquer à Maven dans quelle partie du cycle de vie du logicielle cette dépendance sera nécessaire. Dans notre cas, nous souhaiton réaliser des tests. Aussi, choissison “test” comme scope. (pour plus d'information, se référer à la documentation de Maven).</w:t>
      </w:r>
    </w:p>
    <w:p>
      <w:pPr>
        <w:pStyle w:val="style0"/>
      </w:pPr>
      <w:r>
        <w:rPr/>
      </w:r>
    </w:p>
    <w:p>
      <w:pPr>
        <w:pStyle w:val="style0"/>
      </w:pPr>
      <w:r>
        <w:rPr/>
        <w:t>Allons dans l'onglet “Dependencies” et éditons le scope de la bibliothèque JUnit nouvellement insérée, choisissez “test” comme scope:</w:t>
      </w:r>
    </w:p>
    <w:p>
      <w:pPr>
        <w:pStyle w:val="style0"/>
      </w:pPr>
      <w:r>
        <w:rPr/>
      </w:r>
    </w:p>
    <w:p>
      <w:pPr>
        <w:pStyle w:val="style0"/>
      </w:pPr>
      <w:r>
        <w:rPr/>
      </w:r>
    </w:p>
    <w:p>
      <w:pPr>
        <w:pStyle w:val="style44"/>
      </w:pPr>
      <w:r>
        <w:rPr>
          <w:b/>
          <w:bCs/>
          <w:iCs/>
        </w:rPr>
        <w:t>Note</w:t>
      </w:r>
    </w:p>
    <w:p>
      <w:pPr>
        <w:pStyle w:val="style44"/>
      </w:pPr>
      <w:r>
        <w:rPr>
          <w:iCs/>
        </w:rPr>
        <w:t>Le scope de type “test” indique à Maven qu'au moment du packaging de l'application pour livraison et déploiement, cette bibliothèque ne sera pas livrée car inutile pour l'exécution normale de l'application. Les tests codés n'ont pas lieu d'être déployé en production !</w:t>
      </w:r>
    </w:p>
    <w:p>
      <w:pPr>
        <w:pStyle w:val="style0"/>
      </w:pPr>
      <w:r>
        <w:rPr/>
      </w:r>
    </w:p>
    <w:p>
      <w:pPr>
        <w:pStyle w:val="style0"/>
      </w:pPr>
      <w:r>
        <w:rPr>
          <w:rFonts w:cs="Monospace" w:eastAsia="Monospace"/>
          <w:color w:val="1A1A1A"/>
        </w:rPr>
        <w:t>Une nouvelle entrée apparait dans le projet : “Maven Dependencies”</w:t>
      </w:r>
    </w:p>
    <w:p>
      <w:pPr>
        <w:pStyle w:val="style0"/>
      </w:pPr>
      <w:r>
        <w:rPr>
          <w:rFonts w:cs="Monospace" w:eastAsia="Monospace"/>
          <w:color w:val="1A1A1A"/>
        </w:rPr>
      </w:r>
    </w:p>
    <w:p>
      <w:pPr>
        <w:pStyle w:val="style0"/>
      </w:pPr>
      <w:r>
        <w:rPr>
          <w:rFonts w:cs="Monospace" w:eastAsia="Monospace"/>
          <w:color w:val="1A1A1A"/>
        </w:rPr>
        <w:t xml:space="preserve">Ensuite, dans le répertoire réservé à la rédaction des tests </w:t>
      </w:r>
      <w:r>
        <w:rPr>
          <w:rStyle w:val="style20"/>
          <w:rFonts w:cs="Monospace" w:eastAsia="Monospace"/>
          <w:i/>
          <w:iCs/>
          <w:color w:val="1A1A1A"/>
        </w:rPr>
        <w:t>src/test/main</w:t>
      </w:r>
      <w:r>
        <w:rPr>
          <w:rFonts w:cs="Monospace" w:eastAsia="Monospace"/>
          <w:color w:val="1A1A1A"/>
        </w:rPr>
        <w:t xml:space="preserve"> créer le package </w:t>
      </w:r>
      <w:r>
        <w:rPr>
          <w:rStyle w:val="style20"/>
          <w:rFonts w:cs="Monospace" w:eastAsia="Monospace"/>
          <w:i/>
          <w:iCs/>
          <w:color w:val="1A1A1A"/>
        </w:rPr>
        <w:t>com.samples.tdd.bank</w:t>
      </w:r>
      <w:r>
        <w:rPr>
          <w:rFonts w:cs="Monospace" w:eastAsia="Monospace"/>
          <w:color w:val="1A1A1A"/>
        </w:rPr>
        <w:t xml:space="preserve">. </w:t>
      </w:r>
    </w:p>
    <w:p>
      <w:pPr>
        <w:pStyle w:val="style0"/>
      </w:pPr>
      <w:r>
        <w:rPr>
          <w:rFonts w:cs="Monospace" w:eastAsia="Monospace"/>
          <w:color w:val="1A1A1A"/>
        </w:rPr>
      </w:r>
    </w:p>
    <w:p>
      <w:pPr>
        <w:pStyle w:val="style2"/>
        <w:numPr>
          <w:ilvl w:val="1"/>
          <w:numId w:val="1"/>
        </w:numPr>
      </w:pPr>
      <w:bookmarkStart w:id="16" w:name="__RefHeading__1396_1963560474"/>
      <w:bookmarkEnd w:id="16"/>
      <w:r>
        <w:rPr/>
        <w:t>BankAccount</w:t>
      </w:r>
    </w:p>
    <w:p>
      <w:pPr>
        <w:pStyle w:val="style0"/>
      </w:pPr>
      <w:r>
        <w:rPr>
          <w:rFonts w:cs="Monospace" w:eastAsia="Monospace"/>
          <w:color w:val="1A1A1A"/>
        </w:rPr>
        <w:t xml:space="preserve">Ajoutez une nouvelle classe Java nommée </w:t>
      </w:r>
      <w:r>
        <w:rPr>
          <w:rStyle w:val="style20"/>
          <w:rFonts w:cs="Monospace" w:eastAsia="Monospace"/>
          <w:i/>
          <w:iCs/>
          <w:color w:val="1A1A1A"/>
        </w:rPr>
        <w:t>BankAccountShouldHaveTo</w:t>
      </w:r>
      <w:r>
        <w:rPr>
          <w:rFonts w:cs="Monospace" w:eastAsia="Monospace"/>
          <w:color w:val="1A1A1A"/>
        </w:rPr>
        <w:t xml:space="preserve">. </w:t>
      </w:r>
    </w:p>
    <w:p>
      <w:pPr>
        <w:pStyle w:val="style0"/>
      </w:pPr>
      <w:r>
        <w:rPr>
          <w:rFonts w:cs="Monospace" w:eastAsia="Monospace"/>
          <w:color w:val="1A1A1A"/>
        </w:rPr>
      </w:r>
    </w:p>
    <w:p>
      <w:pPr>
        <w:pStyle w:val="style0"/>
      </w:pPr>
      <w:r>
        <w:rPr>
          <w:rFonts w:cs="Monospace" w:eastAsia="Monospace"/>
          <w:color w:val="1A1A1A"/>
        </w:rPr>
        <w:t xml:space="preserve">Cette nouvelle classe est une classe de test liée au concept de JUnit et permettant la radaction de test “en ligne”, vous aidant à écrire correctement le code de l'object  </w:t>
      </w:r>
      <w:r>
        <w:rPr>
          <w:rFonts w:cs="Monospace" w:eastAsia="Monospace"/>
          <w:b/>
          <w:bCs/>
          <w:color w:val="1A1A1A"/>
        </w:rPr>
        <w:t>BankAccount</w:t>
      </w:r>
      <w:r>
        <w:rPr>
          <w:rFonts w:cs="Monospace" w:eastAsia="Monospace"/>
          <w:color w:val="1A1A1A"/>
        </w:rPr>
        <w:t xml:space="preserve"> pour répondre à l'ensemble des cas de gestions décri dans le chapitre "Cahier des charges”.</w:t>
      </w:r>
    </w:p>
    <w:p>
      <w:pPr>
        <w:pStyle w:val="style0"/>
      </w:pPr>
      <w:r>
        <w:rPr>
          <w:rFonts w:cs="Monospace" w:eastAsia="Monospace"/>
          <w:color w:val="1A1A1A"/>
        </w:rPr>
      </w:r>
    </w:p>
    <w:p>
      <w:pPr>
        <w:pStyle w:val="style0"/>
      </w:pPr>
      <w:r>
        <w:rPr>
          <w:rFonts w:cs="Monospace" w:eastAsia="Monospace"/>
          <w:color w:val="1A1A1A"/>
        </w:rPr>
        <w:t>Pour créer une telle classe, il est aisé d'utiliser l'assistant réservé à cet effet :</w:t>
      </w:r>
    </w:p>
    <w:p>
      <w:pPr>
        <w:pStyle w:val="style0"/>
      </w:pPr>
      <w:r>
        <w:rPr>
          <w:rFonts w:cs="Monospace" w:eastAsia="Monospace"/>
          <w:color w:val="1A1A1A"/>
        </w:rPr>
      </w:r>
    </w:p>
    <w:p>
      <w:pPr>
        <w:pStyle w:val="style0"/>
      </w:pPr>
      <w:r>
        <w:rPr>
          <w:rFonts w:cs="Monospace" w:eastAsia="Monospace"/>
          <w:color w:val="1A1A1A"/>
        </w:rPr>
        <w:t>L'assistant se présente de la manière suivante :</w:t>
      </w:r>
    </w:p>
    <w:p>
      <w:pPr>
        <w:pStyle w:val="style0"/>
      </w:pPr>
      <w:r>
        <w:rPr>
          <w:rFonts w:cs="Monospace" w:eastAsia="Monospace"/>
          <w:color w:val="1A1A1A"/>
        </w:rPr>
      </w:r>
    </w:p>
    <w:p>
      <w:pPr>
        <w:pStyle w:val="style0"/>
      </w:pPr>
      <w:r>
        <w:rPr>
          <w:rFonts w:cs="Monospace" w:eastAsia="Monospace"/>
          <w:color w:val="1A1A1A"/>
        </w:rPr>
      </w:r>
    </w:p>
    <w:p>
      <w:pPr>
        <w:pStyle w:val="style0"/>
      </w:pPr>
      <w:r>
        <w:rPr>
          <w:rFonts w:cs="Monospace" w:eastAsia="Monospace"/>
          <w:color w:val="1A1A1A"/>
        </w:rPr>
      </w:r>
    </w:p>
    <w:p>
      <w:pPr>
        <w:pStyle w:val="style0"/>
        <w:pageBreakBefore/>
      </w:pPr>
      <w:r>
        <w:rPr>
          <w:rFonts w:cs="Monospace" w:eastAsia="Monospace"/>
          <w:color w:val="1A1A1A"/>
        </w:rPr>
        <w:t>Et il produit par défaut le code suivant :</w:t>
      </w:r>
    </w:p>
    <w:p>
      <w:pPr>
        <w:pStyle w:val="style40"/>
        <w:tabs>
          <w:tab w:leader="none" w:pos="851" w:val="left"/>
          <w:tab w:leader="none" w:pos="1560" w:val="left"/>
        </w:tabs>
      </w:pPr>
      <w:r>
        <w:rPr>
          <w:lang w:val="en-US"/>
        </w:rPr>
        <w:t>/**</w:t>
      </w:r>
    </w:p>
    <w:p>
      <w:pPr>
        <w:pStyle w:val="style40"/>
        <w:tabs>
          <w:tab w:leader="none" w:pos="851" w:val="left"/>
          <w:tab w:leader="none" w:pos="1560" w:val="left"/>
        </w:tabs>
      </w:pPr>
      <w:r>
        <w:rPr>
          <w:lang w:val="en-US"/>
        </w:rPr>
        <w:t xml:space="preserve"> </w:t>
      </w:r>
      <w:r>
        <w:rPr>
          <w:lang w:val="en-US"/>
        </w:rPr>
        <w:t>* Test Case implementation for the BankAccount Entity creation.</w:t>
      </w:r>
    </w:p>
    <w:p>
      <w:pPr>
        <w:pStyle w:val="style40"/>
        <w:tabs>
          <w:tab w:leader="none" w:pos="851" w:val="left"/>
          <w:tab w:leader="none" w:pos="1560" w:val="left"/>
        </w:tabs>
      </w:pPr>
      <w:r>
        <w:rPr>
          <w:lang w:val="en-US"/>
        </w:rPr>
        <w:t xml:space="preserve"> </w:t>
      </w:r>
      <w:r>
        <w:rPr/>
        <w:t>* @author Frédéric Delorme&lt;frederic.delorme@gmail.com&gt;</w:t>
      </w:r>
    </w:p>
    <w:p>
      <w:pPr>
        <w:pStyle w:val="style40"/>
        <w:tabs>
          <w:tab w:leader="none" w:pos="851" w:val="left"/>
          <w:tab w:leader="none" w:pos="1560" w:val="left"/>
        </w:tabs>
      </w:pPr>
      <w:r>
        <w:rPr/>
        <w:t xml:space="preserve"> </w:t>
      </w:r>
      <w:r>
        <w:rPr>
          <w:lang w:val="en-US"/>
        </w:rPr>
        <w:t>*</w:t>
      </w:r>
    </w:p>
    <w:p>
      <w:pPr>
        <w:pStyle w:val="style40"/>
        <w:tabs>
          <w:tab w:leader="none" w:pos="851" w:val="left"/>
          <w:tab w:leader="none" w:pos="1560" w:val="left"/>
        </w:tabs>
      </w:pPr>
      <w:r>
        <w:rPr>
          <w:lang w:val="en-US"/>
        </w:rPr>
        <w:t xml:space="preserve"> </w:t>
      </w:r>
      <w:r>
        <w:rPr>
          <w:lang w:val="en-US"/>
        </w:rPr>
        <w:t>*/</w:t>
      </w:r>
    </w:p>
    <w:p>
      <w:pPr>
        <w:pStyle w:val="style40"/>
        <w:tabs>
          <w:tab w:leader="none" w:pos="851" w:val="left"/>
          <w:tab w:leader="none" w:pos="1560" w:val="left"/>
        </w:tabs>
      </w:pPr>
      <w:r>
        <w:rPr>
          <w:lang w:val="en-US"/>
        </w:rPr>
        <w:t>public class BankAccountShouldHaveTo {</w:t>
      </w:r>
    </w:p>
    <w:p>
      <w:pPr>
        <w:pStyle w:val="style40"/>
      </w:pPr>
      <w:r>
        <w:rPr>
          <w:lang w:val="en-US"/>
        </w:rPr>
      </w:r>
    </w:p>
    <w:p>
      <w:pPr>
        <w:pStyle w:val="style40"/>
        <w:tabs>
          <w:tab w:leader="none" w:pos="851" w:val="left"/>
          <w:tab w:leader="none" w:pos="1560" w:val="left"/>
        </w:tabs>
      </w:pPr>
      <w:r>
        <w:rPr>
          <w:lang w:val="en-US"/>
        </w:rPr>
        <w:tab/>
        <w:t>/**</w:t>
      </w:r>
    </w:p>
    <w:p>
      <w:pPr>
        <w:pStyle w:val="style40"/>
        <w:tabs>
          <w:tab w:leader="none" w:pos="851" w:val="left"/>
          <w:tab w:leader="none" w:pos="1560" w:val="left"/>
        </w:tabs>
      </w:pPr>
      <w:r>
        <w:rPr>
          <w:lang w:val="en-US"/>
        </w:rPr>
        <w:tab/>
        <w:t xml:space="preserve"> * @throws java.lang.Exception</w:t>
      </w:r>
    </w:p>
    <w:p>
      <w:pPr>
        <w:pStyle w:val="style40"/>
        <w:tabs>
          <w:tab w:leader="none" w:pos="851" w:val="left"/>
          <w:tab w:leader="none" w:pos="1560" w:val="left"/>
        </w:tabs>
      </w:pPr>
      <w:r>
        <w:rPr>
          <w:lang w:val="en-US"/>
        </w:rPr>
        <w:tab/>
        <w:t xml:space="preserve"> */</w:t>
      </w:r>
    </w:p>
    <w:p>
      <w:pPr>
        <w:pStyle w:val="style40"/>
        <w:tabs>
          <w:tab w:leader="none" w:pos="851" w:val="left"/>
          <w:tab w:leader="none" w:pos="1560" w:val="left"/>
        </w:tabs>
      </w:pPr>
      <w:r>
        <w:rPr>
          <w:lang w:val="en-US"/>
        </w:rPr>
        <w:tab/>
        <w:t>@Before</w:t>
      </w:r>
    </w:p>
    <w:p>
      <w:pPr>
        <w:pStyle w:val="style40"/>
        <w:tabs>
          <w:tab w:leader="none" w:pos="851" w:val="left"/>
          <w:tab w:leader="none" w:pos="1560" w:val="left"/>
        </w:tabs>
      </w:pPr>
      <w:r>
        <w:rPr>
          <w:lang w:val="en-US"/>
        </w:rPr>
        <w:tab/>
        <w:t>public void setUp() throws Exception {</w:t>
      </w:r>
    </w:p>
    <w:p>
      <w:pPr>
        <w:pStyle w:val="style40"/>
        <w:tabs>
          <w:tab w:leader="none" w:pos="851" w:val="left"/>
          <w:tab w:leader="none" w:pos="1560" w:val="left"/>
        </w:tabs>
      </w:pPr>
      <w:r>
        <w:rPr>
          <w:lang w:val="en-US"/>
        </w:rPr>
        <w:tab/>
        <w:t>}</w:t>
      </w:r>
    </w:p>
    <w:p>
      <w:pPr>
        <w:pStyle w:val="style40"/>
        <w:tabs>
          <w:tab w:leader="none" w:pos="851" w:val="left"/>
          <w:tab w:leader="none" w:pos="1560" w:val="left"/>
        </w:tabs>
      </w:pPr>
      <w:r>
        <w:rPr>
          <w:lang w:val="en-US"/>
        </w:rPr>
      </w:r>
    </w:p>
    <w:p>
      <w:pPr>
        <w:pStyle w:val="style40"/>
        <w:tabs>
          <w:tab w:leader="none" w:pos="851" w:val="left"/>
          <w:tab w:leader="none" w:pos="1560" w:val="left"/>
        </w:tabs>
      </w:pPr>
      <w:r>
        <w:rPr>
          <w:lang w:val="en-US"/>
        </w:rPr>
        <w:tab/>
        <w:t>/**</w:t>
      </w:r>
    </w:p>
    <w:p>
      <w:pPr>
        <w:pStyle w:val="style40"/>
        <w:tabs>
          <w:tab w:leader="none" w:pos="851" w:val="left"/>
          <w:tab w:leader="none" w:pos="1560" w:val="left"/>
        </w:tabs>
      </w:pPr>
      <w:r>
        <w:rPr>
          <w:lang w:val="en-US"/>
        </w:rPr>
        <w:tab/>
        <w:t xml:space="preserve"> * @throws java.lang.Exception</w:t>
      </w:r>
    </w:p>
    <w:p>
      <w:pPr>
        <w:pStyle w:val="style40"/>
        <w:tabs>
          <w:tab w:leader="none" w:pos="851" w:val="left"/>
          <w:tab w:leader="none" w:pos="1560" w:val="left"/>
        </w:tabs>
      </w:pPr>
      <w:r>
        <w:rPr>
          <w:lang w:val="en-US"/>
        </w:rPr>
        <w:tab/>
        <w:t xml:space="preserve"> */</w:t>
      </w:r>
    </w:p>
    <w:p>
      <w:pPr>
        <w:pStyle w:val="style40"/>
        <w:tabs>
          <w:tab w:leader="none" w:pos="851" w:val="left"/>
          <w:tab w:leader="none" w:pos="1560" w:val="left"/>
        </w:tabs>
      </w:pPr>
      <w:r>
        <w:rPr>
          <w:lang w:val="en-US"/>
        </w:rPr>
        <w:tab/>
        <w:t>@After</w:t>
      </w:r>
    </w:p>
    <w:p>
      <w:pPr>
        <w:pStyle w:val="style40"/>
        <w:tabs>
          <w:tab w:leader="none" w:pos="851" w:val="left"/>
          <w:tab w:leader="none" w:pos="1560" w:val="left"/>
        </w:tabs>
      </w:pPr>
      <w:r>
        <w:rPr>
          <w:lang w:val="en-US"/>
        </w:rPr>
        <w:tab/>
        <w:t>public void tearDown() throws Exception {</w:t>
      </w:r>
    </w:p>
    <w:p>
      <w:pPr>
        <w:pStyle w:val="style40"/>
        <w:tabs>
          <w:tab w:leader="none" w:pos="851" w:val="left"/>
          <w:tab w:leader="none" w:pos="1560" w:val="left"/>
        </w:tabs>
      </w:pPr>
      <w:r>
        <w:rPr>
          <w:lang w:val="en-US"/>
        </w:rPr>
        <w:tab/>
        <w:t>}</w:t>
      </w:r>
    </w:p>
    <w:p>
      <w:pPr>
        <w:pStyle w:val="style40"/>
        <w:tabs>
          <w:tab w:leader="none" w:pos="851" w:val="left"/>
          <w:tab w:leader="none" w:pos="1560" w:val="left"/>
        </w:tabs>
      </w:pPr>
      <w:r>
        <w:rPr>
          <w:lang w:val="en-US"/>
        </w:rPr>
      </w:r>
    </w:p>
    <w:p>
      <w:pPr>
        <w:pStyle w:val="style40"/>
        <w:tabs>
          <w:tab w:leader="none" w:pos="851" w:val="left"/>
          <w:tab w:leader="none" w:pos="1560" w:val="left"/>
        </w:tabs>
      </w:pPr>
      <w:r>
        <w:rPr>
          <w:lang w:val="en-US"/>
        </w:rPr>
        <w:tab/>
        <w:t>@Test</w:t>
      </w:r>
    </w:p>
    <w:p>
      <w:pPr>
        <w:pStyle w:val="style40"/>
        <w:tabs>
          <w:tab w:leader="none" w:pos="851" w:val="left"/>
          <w:tab w:leader="none" w:pos="1560" w:val="left"/>
        </w:tabs>
      </w:pPr>
      <w:r>
        <w:rPr>
          <w:lang w:val="en-US"/>
        </w:rPr>
        <w:tab/>
        <w:t>public void test() {</w:t>
      </w:r>
    </w:p>
    <w:p>
      <w:pPr>
        <w:pStyle w:val="style40"/>
        <w:tabs>
          <w:tab w:leader="none" w:pos="851" w:val="left"/>
          <w:tab w:leader="none" w:pos="1560" w:val="left"/>
        </w:tabs>
      </w:pPr>
      <w:r>
        <w:rPr>
          <w:lang w:val="en-US"/>
        </w:rPr>
        <w:tab/>
        <w:tab/>
        <w:t>fail("Not yet implemented");</w:t>
      </w:r>
    </w:p>
    <w:p>
      <w:pPr>
        <w:pStyle w:val="style40"/>
        <w:tabs>
          <w:tab w:leader="none" w:pos="851" w:val="left"/>
          <w:tab w:leader="none" w:pos="1560" w:val="left"/>
        </w:tabs>
      </w:pPr>
      <w:r>
        <w:rPr>
          <w:szCs w:val="20"/>
          <w:lang w:val="en-US"/>
        </w:rPr>
        <w:tab/>
      </w:r>
      <w:r>
        <w:rPr>
          <w:szCs w:val="20"/>
        </w:rPr>
        <w:t>}</w:t>
      </w:r>
    </w:p>
    <w:p>
      <w:pPr>
        <w:pStyle w:val="style40"/>
        <w:tabs>
          <w:tab w:leader="none" w:pos="851" w:val="left"/>
          <w:tab w:leader="none" w:pos="1560" w:val="left"/>
        </w:tabs>
      </w:pPr>
      <w:r>
        <w:rPr/>
        <w:t>}</w:t>
      </w:r>
    </w:p>
    <w:p>
      <w:pPr>
        <w:pStyle w:val="style0"/>
      </w:pPr>
      <w:r>
        <w:rPr>
          <w:rFonts w:cs="Monospace" w:eastAsia="Monospace"/>
          <w:color w:val="1A1A1A"/>
        </w:rPr>
        <w:t>Allons revoir la liste des cas d'utilisation (ou cas de gestions) proposés pour l'objet BankAccount. Nous devons en premier lieu créer notre objet avec la valeur 0.0 par défaut.</w:t>
      </w:r>
    </w:p>
    <w:p>
      <w:pPr>
        <w:pStyle w:val="style0"/>
      </w:pPr>
      <w:r>
        <w:rPr/>
      </w:r>
    </w:p>
    <w:p>
      <w:pPr>
        <w:pStyle w:val="style3"/>
        <w:pageBreakBefore/>
        <w:numPr>
          <w:ilvl w:val="2"/>
          <w:numId w:val="1"/>
        </w:numPr>
      </w:pPr>
      <w:bookmarkStart w:id="17" w:name="__RefHeading__1398_1963560474"/>
      <w:bookmarkStart w:id="18" w:name="_Toc314478744"/>
      <w:bookmarkEnd w:id="17"/>
      <w:bookmarkEnd w:id="18"/>
      <w:r>
        <w:rPr/>
        <w:t>Cas de gestion 1</w:t>
      </w:r>
    </w:p>
    <w:p>
      <w:pPr>
        <w:pStyle w:val="style32"/>
      </w:pPr>
      <w:r>
        <w:rPr/>
        <w:t>Le compte possède un numéro de compte unique codé sur 23 caractères. Il doit être généré à sa création.</w:t>
      </w:r>
    </w:p>
    <w:p>
      <w:pPr>
        <w:pStyle w:val="style32"/>
      </w:pPr>
      <w:r>
        <w:rPr/>
        <w:t>Note :</w:t>
      </w:r>
    </w:p>
    <w:p>
      <w:pPr>
        <w:pStyle w:val="style32"/>
      </w:pPr>
      <w:r>
        <w:rPr/>
        <w:t>Dans le cadre de l’exercice, nous allons utiliser un générateur aléatoire pour créer ce numéro de compte.</w:t>
      </w:r>
    </w:p>
    <w:p>
      <w:pPr>
        <w:pStyle w:val="style32"/>
      </w:pPr>
      <w:r>
        <w:rPr/>
        <w:t>Le code du générateur est fourni dans le code de l’exemple, il suffit de l’appeler comme suit :</w:t>
      </w:r>
    </w:p>
    <w:p>
      <w:pPr>
        <w:pStyle w:val="style40"/>
      </w:pPr>
      <w:r>
        <w:rPr>
          <w:lang w:val="en-US"/>
        </w:rPr>
      </w:r>
    </w:p>
    <w:p>
      <w:pPr>
        <w:pStyle w:val="style40"/>
      </w:pPr>
      <w:r>
        <w:rPr>
          <w:lang w:val="en-US"/>
        </w:rPr>
        <w:t xml:space="preserve">String value = </w:t>
      </w:r>
    </w:p>
    <w:p>
      <w:pPr>
        <w:pStyle w:val="style40"/>
      </w:pPr>
      <w:r>
        <w:rPr>
          <w:lang w:val="en-US"/>
        </w:rPr>
        <w:t xml:space="preserve">    </w:t>
      </w:r>
      <w:r>
        <w:rPr>
          <w:lang w:val="en-US"/>
        </w:rPr>
        <w:t>RandomGenerator.getString(23,RandomGenerator.StringGenType.NUMERIC);</w:t>
      </w:r>
    </w:p>
    <w:p>
      <w:pPr>
        <w:pStyle w:val="style40"/>
      </w:pPr>
      <w:r>
        <w:rPr>
          <w:lang w:val="en-US"/>
        </w:rPr>
      </w:r>
    </w:p>
    <w:p>
      <w:pPr>
        <w:pStyle w:val="style32"/>
      </w:pPr>
      <w:r>
        <w:rPr/>
        <w:t>Le code généré est alors une chaine de caractères de 23 caractères numériques.</w:t>
      </w:r>
    </w:p>
    <w:p>
      <w:pPr>
        <w:pStyle w:val="style32"/>
      </w:pPr>
      <w:r>
        <w:rPr/>
        <w:t>Créez la classe de cas de test dans le même package que la précédente :</w:t>
      </w:r>
    </w:p>
    <w:p>
      <w:pPr>
        <w:pStyle w:val="style32"/>
      </w:pPr>
      <w:r>
        <w:rPr/>
      </w:r>
    </w:p>
    <w:p>
      <w:pPr>
        <w:pStyle w:val="style3"/>
        <w:pageBreakBefore/>
        <w:numPr>
          <w:ilvl w:val="2"/>
          <w:numId w:val="1"/>
        </w:numPr>
      </w:pPr>
      <w:bookmarkStart w:id="19" w:name="__RefHeading__1400_1963560474"/>
      <w:bookmarkEnd w:id="19"/>
      <w:r>
        <w:rPr/>
        <w:t>Cas de gestion 2</w:t>
      </w:r>
    </w:p>
    <w:p>
      <w:pPr>
        <w:pStyle w:val="style32"/>
      </w:pPr>
      <w:r>
        <w:rPr/>
      </w:r>
    </w:p>
    <w:p>
      <w:pPr>
        <w:pStyle w:val="style0"/>
      </w:pPr>
      <w:r>
        <w:rPr>
          <w:rFonts w:cs="Monospace" w:eastAsia="Monospace"/>
          <w:color w:val="1A1A1A"/>
        </w:rPr>
        <w:t xml:space="preserve">Créez votre premier test en copiant les lignes suivantes en lieu et place de la fonction de </w:t>
      </w:r>
      <w:r>
        <w:rPr>
          <w:rStyle w:val="style20"/>
          <w:bCs/>
          <w:color w:val="000000"/>
        </w:rPr>
        <w:t xml:space="preserve">test() </w:t>
      </w:r>
      <w:r>
        <w:rPr>
          <w:rFonts w:cs="Monospace" w:eastAsia="Monospace"/>
          <w:color w:val="1A1A1A"/>
        </w:rPr>
        <w:t>proposée par défaut :</w:t>
      </w:r>
    </w:p>
    <w:p>
      <w:pPr>
        <w:pStyle w:val="style40"/>
      </w:pPr>
      <w:r>
        <w:rPr/>
        <w:tab/>
      </w:r>
      <w:r>
        <w:rPr>
          <w:lang w:val="en-US"/>
        </w:rPr>
        <w:t>@Test</w:t>
      </w:r>
    </w:p>
    <w:p>
      <w:pPr>
        <w:pStyle w:val="style40"/>
      </w:pPr>
      <w:r>
        <w:rPr>
          <w:lang w:val="en-US"/>
        </w:rPr>
        <w:tab/>
        <w:t>public void beInitializedWithAZeroValue() {</w:t>
      </w:r>
    </w:p>
    <w:p>
      <w:pPr>
        <w:pStyle w:val="style40"/>
      </w:pPr>
      <w:r>
        <w:rPr>
          <w:lang w:val="en-US"/>
        </w:rPr>
        <w:tab/>
        <w:tab/>
        <w:t>BankAccount ba = new BankAccount();</w:t>
      </w:r>
    </w:p>
    <w:p>
      <w:pPr>
        <w:pStyle w:val="style40"/>
      </w:pPr>
      <w:r>
        <w:rPr>
          <w:lang w:val="en-US"/>
        </w:rPr>
        <w:tab/>
        <w:tab/>
        <w:t>assertEquals("BankAccount is not initialized “</w:t>
      </w:r>
    </w:p>
    <w:p>
      <w:pPr>
        <w:pStyle w:val="style40"/>
      </w:pPr>
      <w:r>
        <w:rPr>
          <w:lang w:val="en-US"/>
        </w:rPr>
        <w:tab/>
        <w:tab/>
        <w:tab/>
        <w:t>+ ”with a Zero default value !",</w:t>
      </w:r>
    </w:p>
    <w:p>
      <w:pPr>
        <w:pStyle w:val="style40"/>
      </w:pPr>
      <w:r>
        <w:rPr>
          <w:lang w:val="en-US"/>
        </w:rPr>
        <w:tab/>
        <w:tab/>
        <w:tab/>
      </w:r>
      <w:r>
        <w:rPr/>
        <w:t>Double.valueOf(0.0),ba.getValue());</w:t>
      </w:r>
    </w:p>
    <w:p>
      <w:pPr>
        <w:pStyle w:val="style40"/>
      </w:pPr>
      <w:r>
        <w:rPr/>
        <w:tab/>
        <w:t>}</w:t>
      </w:r>
    </w:p>
    <w:p>
      <w:pPr>
        <w:pStyle w:val="style0"/>
      </w:pPr>
      <w:r>
        <w:rPr>
          <w:rFonts w:cs="Monospace" w:eastAsia="Monospace"/>
          <w:color w:val="1A1A1A"/>
        </w:rPr>
        <w:t xml:space="preserve">Quelques erreurs apparaissent dans l'onglet “Problems” d'Eclipse. Vous devez créer la classer </w:t>
      </w:r>
      <w:r>
        <w:rPr>
          <w:rStyle w:val="style29"/>
        </w:rPr>
        <w:t>BankAccount</w:t>
      </w:r>
      <w:r>
        <w:rPr>
          <w:rFonts w:cs="Monospace" w:eastAsia="Monospace"/>
          <w:color w:val="1A1A1A"/>
        </w:rPr>
        <w:t>.</w:t>
      </w:r>
    </w:p>
    <w:p>
      <w:pPr>
        <w:pStyle w:val="style0"/>
      </w:pPr>
      <w:r>
        <w:rPr>
          <w:rFonts w:cs="Monospace" w:eastAsia="Monospace"/>
          <w:color w:val="1A1A1A"/>
        </w:rPr>
        <w:t xml:space="preserve">Pour cela, pressez le raccourci clavier suivant : </w:t>
      </w:r>
      <w:r>
        <w:rPr>
          <w:rStyle w:val="style19"/>
          <w:rFonts w:cs="Monospace" w:eastAsia="Monospace"/>
          <w:color w:val="1A1A1A"/>
        </w:rPr>
        <w:t>CTRL+SHIFT+1</w:t>
      </w:r>
      <w:r>
        <w:rPr>
          <w:rFonts w:cs="Monospace" w:eastAsia="Monospace"/>
          <w:color w:val="1A1A1A"/>
        </w:rPr>
        <w:t xml:space="preserve">  et l'assistant de code d'Eclipse vous propose automatiquement de créer cette classe :</w:t>
      </w:r>
    </w:p>
    <w:p>
      <w:pPr>
        <w:pStyle w:val="style0"/>
      </w:pPr>
      <w:r>
        <w:rPr>
          <w:rFonts w:cs="Monospace" w:eastAsia="Monospace"/>
          <w:color w:val="1A1A1A"/>
        </w:rPr>
      </w:r>
    </w:p>
    <w:p>
      <w:pPr>
        <w:pStyle w:val="style0"/>
      </w:pPr>
      <w:r>
        <w:rPr>
          <w:rFonts w:cs="Monospace" w:eastAsia="Monospace"/>
          <w:color w:val="1A1A1A"/>
        </w:rPr>
      </w:r>
    </w:p>
    <w:p>
      <w:pPr>
        <w:pStyle w:val="style0"/>
      </w:pPr>
      <w:r>
        <w:rPr>
          <w:rFonts w:cs="Monospace" w:eastAsia="Monospace"/>
          <w:color w:val="1A1A1A"/>
        </w:rPr>
        <w:t>N'oubliez par lors de sa création de bien spécifier le répertoire source dans lequel cette classe doit être créée (</w:t>
      </w:r>
      <w:r>
        <w:rPr>
          <w:rStyle w:val="style20"/>
          <w:rFonts w:cs="Monospace" w:eastAsia="Monospace"/>
          <w:i/>
          <w:iCs/>
          <w:color w:val="1A1A1A"/>
        </w:rPr>
        <w:t>src/main.java</w:t>
      </w:r>
      <w:r>
        <w:rPr>
          <w:rFonts w:cs="Monospace" w:eastAsia="Monospace"/>
          <w:color w:val="1A1A1A"/>
        </w:rPr>
        <w:t xml:space="preserve">), choisissez aussi le package de destination en </w:t>
      </w:r>
      <w:r>
        <w:rPr>
          <w:rStyle w:val="style20"/>
          <w:rFonts w:cs="Monospace" w:eastAsia="Monospace"/>
          <w:i/>
          <w:iCs/>
          <w:color w:val="1A1A1A"/>
        </w:rPr>
        <w:t>com.samples.tdd.bank</w:t>
      </w:r>
      <w:r>
        <w:rPr>
          <w:rFonts w:cs="Monospace" w:eastAsia="Monospace"/>
          <w:color w:val="1A1A1A"/>
        </w:rPr>
        <w:t xml:space="preserve"> et cochez “Generate Javadoc comments”.</w:t>
      </w:r>
    </w:p>
    <w:p>
      <w:pPr>
        <w:pStyle w:val="style0"/>
      </w:pPr>
      <w:r>
        <w:rPr>
          <w:rFonts w:cs="Monospace" w:eastAsia="Monospace"/>
          <w:color w:val="1A1A1A"/>
        </w:rPr>
      </w:r>
    </w:p>
    <w:p>
      <w:pPr>
        <w:pStyle w:val="style0"/>
      </w:pPr>
      <w:r>
        <w:rPr>
          <w:rFonts w:cs="Monospace" w:eastAsia="Monospace"/>
          <w:color w:val="1A1A1A"/>
        </w:rPr>
        <w:t>Vous obtenez alors le code suivant :</w:t>
      </w:r>
    </w:p>
    <w:p>
      <w:pPr>
        <w:pStyle w:val="style40"/>
      </w:pPr>
      <w:r>
        <w:rPr>
          <w:lang w:val="en-US"/>
        </w:rPr>
        <w:t>package com.samples.tdd.bank;</w:t>
      </w:r>
    </w:p>
    <w:p>
      <w:pPr>
        <w:pStyle w:val="style40"/>
      </w:pPr>
      <w:r>
        <w:rPr>
          <w:lang w:val="en-US"/>
        </w:rPr>
      </w:r>
    </w:p>
    <w:p>
      <w:pPr>
        <w:pStyle w:val="style40"/>
      </w:pPr>
      <w:r>
        <w:rPr>
          <w:lang w:val="en-US"/>
        </w:rPr>
        <w:t>/**</w:t>
      </w:r>
    </w:p>
    <w:p>
      <w:pPr>
        <w:pStyle w:val="style40"/>
      </w:pPr>
      <w:r>
        <w:rPr>
          <w:lang w:val="en-US"/>
        </w:rPr>
        <w:t xml:space="preserve"> </w:t>
      </w:r>
      <w:r>
        <w:rPr>
          <w:lang w:val="en-US"/>
        </w:rPr>
        <w:t>* BankAccount Entity definition.</w:t>
      </w:r>
    </w:p>
    <w:p>
      <w:pPr>
        <w:pStyle w:val="style40"/>
      </w:pPr>
      <w:r>
        <w:rPr>
          <w:lang w:val="en-US"/>
        </w:rPr>
        <w:t xml:space="preserve"> </w:t>
      </w:r>
      <w:r>
        <w:rPr>
          <w:lang w:val="en-US"/>
        </w:rPr>
        <w:t>* @author Frédéric Delorme&lt;frederic.delorme@gmail.com&gt;</w:t>
      </w:r>
    </w:p>
    <w:p>
      <w:pPr>
        <w:pStyle w:val="style40"/>
      </w:pPr>
      <w:r>
        <w:rPr>
          <w:lang w:val="en-US"/>
        </w:rPr>
        <w:t xml:space="preserve"> </w:t>
      </w:r>
      <w:r>
        <w:rPr>
          <w:lang w:val="en-US"/>
        </w:rPr>
        <w:t>* @see com.samples.tdd.test.balance.BankAccountShouldHaveTo</w:t>
      </w:r>
    </w:p>
    <w:p>
      <w:pPr>
        <w:pStyle w:val="style40"/>
      </w:pPr>
      <w:r>
        <w:rPr>
          <w:lang w:val="en-US"/>
        </w:rPr>
        <w:t xml:space="preserve"> </w:t>
      </w:r>
      <w:r>
        <w:rPr/>
        <w:t>*</w:t>
      </w:r>
    </w:p>
    <w:p>
      <w:pPr>
        <w:pStyle w:val="style40"/>
      </w:pPr>
      <w:r>
        <w:rPr/>
        <w:t xml:space="preserve"> </w:t>
      </w:r>
      <w:r>
        <w:rPr/>
        <w:t>*/</w:t>
      </w:r>
    </w:p>
    <w:p>
      <w:pPr>
        <w:pStyle w:val="style40"/>
      </w:pPr>
      <w:r>
        <w:rPr/>
        <w:t>public class BankAccount {</w:t>
      </w:r>
    </w:p>
    <w:p>
      <w:pPr>
        <w:pStyle w:val="style40"/>
      </w:pPr>
      <w:r>
        <w:rPr/>
      </w:r>
    </w:p>
    <w:p>
      <w:pPr>
        <w:pStyle w:val="style40"/>
      </w:pPr>
      <w:r>
        <w:rPr>
          <w:szCs w:val="20"/>
        </w:rPr>
        <w:t>}</w:t>
      </w:r>
    </w:p>
    <w:p>
      <w:pPr>
        <w:pStyle w:val="style0"/>
      </w:pPr>
      <w:r>
        <w:rPr>
          <w:rFonts w:cs="Monospace" w:eastAsia="Monospace"/>
          <w:color w:val="1A1A1A"/>
        </w:rPr>
        <w:t xml:space="preserve">Sauvegarder le fichier ainsi généré et retournez vers la classe de test  </w:t>
      </w:r>
      <w:r>
        <w:rPr>
          <w:rStyle w:val="style20"/>
          <w:rFonts w:cs="Monospace" w:eastAsia="Monospace"/>
          <w:color w:val="1A1A1A"/>
        </w:rPr>
        <w:t>BankAccountShouldHaveTo</w:t>
      </w:r>
      <w:r>
        <w:rPr>
          <w:rFonts w:cs="Monospace" w:eastAsia="Monospace"/>
          <w:color w:val="1A1A1A"/>
        </w:rPr>
        <w:t>.</w:t>
      </w:r>
    </w:p>
    <w:p>
      <w:pPr>
        <w:pStyle w:val="style0"/>
      </w:pPr>
      <w:r>
        <w:rPr>
          <w:rFonts w:cs="Monospace" w:eastAsia="Monospace"/>
          <w:color w:val="1A1A1A"/>
        </w:rPr>
      </w:r>
    </w:p>
    <w:p>
      <w:pPr>
        <w:pStyle w:val="style0"/>
        <w:pageBreakBefore/>
      </w:pPr>
      <w:r>
        <w:rPr>
          <w:rFonts w:cs="Monospace" w:eastAsia="Monospace"/>
          <w:color w:val="1A1A1A"/>
        </w:rPr>
        <w:t xml:space="preserve">Sautez à la marque d'erreur suivante dan l'éditeur de code et appeler a nouveau l'assistant de code d'Eclipse avec un </w:t>
      </w:r>
      <w:r>
        <w:rPr>
          <w:rStyle w:val="style19"/>
          <w:rFonts w:cs="Monospace" w:eastAsia="Monospace"/>
          <w:color w:val="1A1A1A"/>
        </w:rPr>
        <w:t>CTRL+SHIFT+1</w:t>
      </w:r>
      <w:r>
        <w:rPr>
          <w:rFonts w:cs="Monospace" w:eastAsia="Monospace"/>
          <w:color w:val="1A1A1A"/>
        </w:rPr>
        <w:t xml:space="preserve"> pour appeler l'assistant de création de méthode :</w:t>
      </w:r>
    </w:p>
    <w:p>
      <w:pPr>
        <w:pStyle w:val="style0"/>
      </w:pPr>
      <w:r>
        <w:rPr>
          <w:rFonts w:cs="Monospace" w:eastAsia="Monospace"/>
          <w:color w:val="1A1A1A"/>
        </w:rPr>
      </w:r>
    </w:p>
    <w:p>
      <w:pPr>
        <w:pStyle w:val="style0"/>
      </w:pPr>
      <w:r>
        <w:rPr>
          <w:rFonts w:cs="Monospace" w:eastAsia="Monospace"/>
          <w:color w:val="1A1A1A"/>
        </w:rPr>
      </w:r>
    </w:p>
    <w:p>
      <w:pPr>
        <w:pStyle w:val="style0"/>
      </w:pPr>
      <w:r>
        <w:rPr>
          <w:rFonts w:cs="Monospace" w:eastAsia="Monospace"/>
          <w:color w:val="1A1A1A"/>
        </w:rPr>
        <w:t xml:space="preserve">A nouveau, sauver le fichier </w:t>
      </w:r>
      <w:r>
        <w:rPr>
          <w:rStyle w:val="style20"/>
          <w:rFonts w:cs="Monospace" w:eastAsia="Monospace"/>
          <w:color w:val="1A1A1A"/>
        </w:rPr>
        <w:t>BankAccount.java</w:t>
      </w:r>
      <w:r>
        <w:rPr>
          <w:rFonts w:cs="Monospace" w:eastAsia="Monospace"/>
          <w:color w:val="1A1A1A"/>
        </w:rPr>
        <w:t xml:space="preserve"> ainsi modifié et revenez à la fenêtre de la classe de test.</w:t>
      </w:r>
    </w:p>
    <w:p>
      <w:pPr>
        <w:pStyle w:val="style4"/>
        <w:numPr>
          <w:ilvl w:val="3"/>
          <w:numId w:val="1"/>
        </w:numPr>
      </w:pPr>
      <w:r>
        <w:rPr>
          <w:rFonts w:cs="Monospace" w:eastAsia="Monospace"/>
          <w:color w:val="1A1A1A"/>
        </w:rPr>
        <w:t>The Red step</w:t>
      </w:r>
    </w:p>
    <w:p>
      <w:pPr>
        <w:pStyle w:val="style0"/>
      </w:pPr>
      <w:r>
        <w:rPr>
          <w:rFonts w:cs="Monospace" w:eastAsia="Monospace"/>
          <w:color w:val="1A1A1A"/>
        </w:rPr>
        <w:t xml:space="preserve">Exécutez le test JUnit via le menu  </w:t>
      </w:r>
      <w:r>
        <w:rPr>
          <w:rStyle w:val="style23"/>
          <w:rFonts w:cs="Monospace" w:eastAsia="Monospace"/>
          <w:color w:val="1A1A1A"/>
        </w:rPr>
        <w:t>Run =&gt; run as … =&gt; 1 Junit Test</w:t>
      </w:r>
      <w:r>
        <w:rPr>
          <w:rFonts w:cs="Monospace" w:eastAsia="Monospace"/>
          <w:color w:val="1A1A1A"/>
        </w:rPr>
        <w:t xml:space="preserve"> , ou pressez les touches magiques suivantes : </w:t>
      </w:r>
      <w:r>
        <w:rPr>
          <w:rStyle w:val="style19"/>
          <w:rFonts w:cs="Monospace" w:eastAsia="Monospace"/>
          <w:color w:val="1A1A1A"/>
        </w:rPr>
        <w:t>ALT+SHIFT+X,T</w:t>
      </w:r>
      <w:r>
        <w:rPr>
          <w:rFonts w:cs="Monospace" w:eastAsia="Monospace"/>
          <w:color w:val="1A1A1A"/>
        </w:rPr>
        <w:t xml:space="preserve"> :</w:t>
      </w:r>
    </w:p>
    <w:p>
      <w:pPr>
        <w:pStyle w:val="style0"/>
      </w:pPr>
      <w:r>
        <w:rPr>
          <w:rFonts w:cs="Monospace" w:eastAsia="Monospace"/>
          <w:color w:val="1A1A1A"/>
        </w:rPr>
      </w:r>
    </w:p>
    <w:p>
      <w:pPr>
        <w:pStyle w:val="style0"/>
      </w:pPr>
      <w:r>
        <w:rPr>
          <w:rFonts w:cs="Monospace" w:eastAsia="Monospace"/>
          <w:color w:val="1A1A1A"/>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285740" cy="13138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285740" cy="1313815"/>
                    </a:xfrm>
                    <a:prstGeom prst="rect">
                      <a:avLst/>
                    </a:prstGeom>
                    <a:noFill/>
                    <a:ln w="9525">
                      <a:noFill/>
                      <a:miter lim="800000"/>
                      <a:headEnd/>
                      <a:tailEnd/>
                    </a:ln>
                  </pic:spPr>
                </pic:pic>
              </a:graphicData>
            </a:graphic>
          </wp:anchor>
        </w:drawing>
      </w:r>
    </w:p>
    <w:p>
      <w:pPr>
        <w:pStyle w:val="style0"/>
      </w:pPr>
      <w:r>
        <w:rPr>
          <w:rFonts w:cs="Monospace" w:eastAsia="Monospace"/>
          <w:color w:val="1A1A1A"/>
        </w:rPr>
        <w:t xml:space="preserve">Le test JUnit est alors exécuté par Eclipse et une jolie couleur rouge apparait alors dans la vue JUnit nouvellement apparue. L'implementation fournie par défaut par l'assistant ne rempli pas le cas de gestion demandé: la méthode </w:t>
      </w:r>
      <w:r>
        <w:rPr>
          <w:rStyle w:val="style20"/>
          <w:rFonts w:cs="Monospace" w:eastAsia="Monospace"/>
          <w:color w:val="1A1A1A"/>
        </w:rPr>
        <w:t>getValue()</w:t>
      </w:r>
      <w:r>
        <w:rPr>
          <w:rFonts w:cs="Monospace" w:eastAsia="Monospace"/>
          <w:color w:val="1A1A1A"/>
        </w:rPr>
        <w:t xml:space="preserve"> retourne une valeur nulle (Voir le message dans l'onglet Junit).</w:t>
      </w:r>
    </w:p>
    <w:p>
      <w:pPr>
        <w:pStyle w:val="style0"/>
      </w:pPr>
      <w:r>
        <w:rPr>
          <w:rFonts w:cs="Monospace" w:eastAsia="Monospace"/>
          <w:color w:val="1A1A1A"/>
        </w:rPr>
      </w:r>
    </w:p>
    <w:p>
      <w:pPr>
        <w:pStyle w:val="style0"/>
      </w:pPr>
      <w:r>
        <w:rPr>
          <w:rFonts w:cs="Monospace" w:eastAsia="Monospace"/>
          <w:color w:val="1A1A1A"/>
        </w:rPr>
      </w:r>
    </w:p>
    <w:p>
      <w:pPr>
        <w:pStyle w:val="style0"/>
      </w:pPr>
      <w:r>
        <w:rPr/>
      </w:r>
    </w:p>
    <w:p>
      <w:pPr>
        <w:pStyle w:val="style4"/>
        <w:pageBreakBefore/>
        <w:numPr>
          <w:ilvl w:val="3"/>
          <w:numId w:val="1"/>
        </w:numPr>
      </w:pPr>
      <w:r>
        <w:rPr>
          <w:rFonts w:cs="Monospace" w:eastAsia="Monospace"/>
          <w:color w:val="1A1A1A"/>
        </w:rPr>
        <w:t>The Green Step</w:t>
      </w:r>
    </w:p>
    <w:p>
      <w:pPr>
        <w:pStyle w:val="style0"/>
      </w:pPr>
      <w:r>
        <w:rPr>
          <w:rFonts w:cs="Monospace" w:eastAsia="Monospace"/>
          <w:color w:val="1A1A1A"/>
        </w:rPr>
        <w:t xml:space="preserve">La prochaine étape  consiste à fournir l'implémentation correcte de notre méthode </w:t>
      </w:r>
      <w:r>
        <w:rPr>
          <w:rStyle w:val="style20"/>
          <w:rFonts w:cs="Monospace" w:eastAsia="Monospace"/>
          <w:i/>
          <w:iCs/>
        </w:rPr>
        <w:t>getValue()</w:t>
      </w:r>
      <w:r>
        <w:rPr>
          <w:rFonts w:cs="Monospace" w:eastAsia="Monospace"/>
          <w:i/>
          <w:iCs/>
          <w:color w:val="1A1A1A"/>
        </w:rPr>
        <w:t>:</w:t>
      </w:r>
    </w:p>
    <w:p>
      <w:pPr>
        <w:pStyle w:val="style0"/>
      </w:pPr>
      <w:r>
        <w:rPr>
          <w:rFonts w:cs="Monospace" w:eastAsia="Monospace"/>
          <w:color w:val="1A1A1A"/>
        </w:rPr>
        <w:t xml:space="preserve">Pour cela retournez à l'éditeur de code de notre BankAccount: </w:t>
      </w:r>
    </w:p>
    <w:p>
      <w:pPr>
        <w:pStyle w:val="style40"/>
      </w:pPr>
      <w:r>
        <w:rPr>
          <w:lang w:val="en-US"/>
        </w:rPr>
        <w:t>public Double getValue() {</w:t>
      </w:r>
    </w:p>
    <w:p>
      <w:pPr>
        <w:pStyle w:val="style40"/>
      </w:pPr>
      <w:r>
        <w:rPr>
          <w:lang w:val="en-US"/>
        </w:rPr>
        <w:tab/>
        <w:t>return new Double(0.0);</w:t>
      </w:r>
    </w:p>
    <w:p>
      <w:pPr>
        <w:pStyle w:val="style40"/>
      </w:pPr>
      <w:r>
        <w:rPr>
          <w:szCs w:val="20"/>
        </w:rPr>
        <w:t>}</w:t>
      </w:r>
    </w:p>
    <w:p>
      <w:pPr>
        <w:pStyle w:val="style0"/>
      </w:pPr>
      <w:r>
        <w:rPr/>
        <w:t xml:space="preserve">De retour vers la classe de test BankAccountShouldHaveTo et executez une réorganisation des imports java présent en début de fichier avec </w:t>
      </w:r>
      <w:r>
        <w:rPr>
          <w:rStyle w:val="style19"/>
        </w:rPr>
        <w:t>CTRL+CHIFT+O</w:t>
      </w:r>
      <w:r>
        <w:rPr/>
        <w:t xml:space="preserve">  et un </w:t>
      </w:r>
      <w:r>
        <w:rPr>
          <w:rStyle w:val="style19"/>
        </w:rPr>
        <w:t>CTRL+SHIFT+F</w:t>
      </w:r>
      <w:r>
        <w:rPr/>
        <w:t>. Qui permet de le reformatage complet de votre fichier en respect avec la notation standard Java :</w:t>
      </w:r>
    </w:p>
    <w:p>
      <w:pPr>
        <w:pStyle w:val="style40"/>
      </w:pPr>
      <w:r>
        <w:rPr>
          <w:lang w:val="en-US"/>
        </w:rPr>
        <w:t>package com.samples.tdd.test.bank;</w:t>
      </w:r>
    </w:p>
    <w:p>
      <w:pPr>
        <w:pStyle w:val="style40"/>
      </w:pPr>
      <w:r>
        <w:rPr>
          <w:lang w:val="en-US"/>
        </w:rPr>
      </w:r>
    </w:p>
    <w:p>
      <w:pPr>
        <w:pStyle w:val="style40"/>
      </w:pPr>
      <w:r>
        <w:rPr>
          <w:lang w:val="en-US"/>
        </w:rPr>
      </w:r>
    </w:p>
    <w:p>
      <w:pPr>
        <w:pStyle w:val="style40"/>
      </w:pPr>
      <w:r>
        <w:rPr>
          <w:lang w:val="en-US"/>
        </w:rPr>
        <w:t>import static org.junit.Assert.assertEquals;</w:t>
      </w:r>
    </w:p>
    <w:p>
      <w:pPr>
        <w:pStyle w:val="style40"/>
      </w:pPr>
      <w:r>
        <w:rPr>
          <w:lang w:val="en-US"/>
        </w:rPr>
      </w:r>
    </w:p>
    <w:p>
      <w:pPr>
        <w:pStyle w:val="style40"/>
      </w:pPr>
      <w:r>
        <w:rPr>
          <w:lang w:val="en-US"/>
        </w:rPr>
        <w:t>import org.junit.After;</w:t>
      </w:r>
    </w:p>
    <w:p>
      <w:pPr>
        <w:pStyle w:val="style40"/>
      </w:pPr>
      <w:r>
        <w:rPr>
          <w:lang w:val="en-US"/>
        </w:rPr>
        <w:t>import org.junit.Before;</w:t>
      </w:r>
    </w:p>
    <w:p>
      <w:pPr>
        <w:pStyle w:val="style40"/>
      </w:pPr>
      <w:r>
        <w:rPr>
          <w:lang w:val="en-US"/>
        </w:rPr>
        <w:t>import org.junit.Test;</w:t>
      </w:r>
    </w:p>
    <w:p>
      <w:pPr>
        <w:pStyle w:val="style40"/>
      </w:pPr>
      <w:r>
        <w:rPr>
          <w:lang w:val="en-US"/>
        </w:rPr>
      </w:r>
    </w:p>
    <w:p>
      <w:pPr>
        <w:pStyle w:val="style40"/>
      </w:pPr>
      <w:r>
        <w:rPr>
          <w:lang w:val="en-US"/>
        </w:rPr>
        <w:t>import com.samples.tdd.bank.BankAccount;</w:t>
      </w:r>
    </w:p>
    <w:p>
      <w:pPr>
        <w:pStyle w:val="style40"/>
      </w:pPr>
      <w:r>
        <w:rPr>
          <w:lang w:val="en-US"/>
        </w:rPr>
      </w:r>
    </w:p>
    <w:p>
      <w:pPr>
        <w:pStyle w:val="style40"/>
      </w:pPr>
      <w:r>
        <w:rPr>
          <w:lang w:val="en-US"/>
        </w:rPr>
        <w:t>/**</w:t>
      </w:r>
    </w:p>
    <w:p>
      <w:pPr>
        <w:pStyle w:val="style40"/>
      </w:pPr>
      <w:r>
        <w:rPr>
          <w:lang w:val="en-US"/>
        </w:rPr>
        <w:t xml:space="preserve"> </w:t>
      </w:r>
      <w:r>
        <w:rPr>
          <w:lang w:val="en-US"/>
        </w:rPr>
        <w:t>* Test Case implementation for the BankAccount Entity creation.</w:t>
      </w:r>
    </w:p>
    <w:p>
      <w:pPr>
        <w:pStyle w:val="style40"/>
      </w:pPr>
      <w:r>
        <w:rPr>
          <w:lang w:val="en-US"/>
        </w:rPr>
        <w:t xml:space="preserve"> </w:t>
      </w:r>
      <w:r>
        <w:rPr/>
        <w:t>* @author Frédéric Delorme&lt;frederic.delorme@gmail.com&gt;</w:t>
      </w:r>
    </w:p>
    <w:p>
      <w:pPr>
        <w:pStyle w:val="style40"/>
      </w:pPr>
      <w:r>
        <w:rPr/>
        <w:t xml:space="preserve"> </w:t>
      </w:r>
      <w:r>
        <w:rPr>
          <w:lang w:val="en-US"/>
        </w:rPr>
        <w:t>*</w:t>
      </w:r>
    </w:p>
    <w:p>
      <w:pPr>
        <w:pStyle w:val="style40"/>
      </w:pPr>
      <w:r>
        <w:rPr>
          <w:lang w:val="en-US"/>
        </w:rPr>
        <w:t xml:space="preserve"> </w:t>
      </w:r>
      <w:r>
        <w:rPr>
          <w:lang w:val="en-US"/>
        </w:rPr>
        <w:t>*/</w:t>
      </w:r>
    </w:p>
    <w:p>
      <w:pPr>
        <w:pStyle w:val="style40"/>
      </w:pPr>
      <w:r>
        <w:rPr>
          <w:lang w:val="en-US"/>
        </w:rPr>
        <w:t>public class BankAccountShouldHaveTo {</w:t>
      </w:r>
    </w:p>
    <w:p>
      <w:pPr>
        <w:pStyle w:val="style40"/>
      </w:pPr>
      <w:r>
        <w:rPr>
          <w:lang w:val="en-US"/>
        </w:rPr>
      </w:r>
    </w:p>
    <w:p>
      <w:pPr>
        <w:pStyle w:val="style40"/>
      </w:pPr>
      <w:r>
        <w:rPr>
          <w:lang w:val="en-US"/>
        </w:rPr>
        <w:tab/>
        <w:t>/**</w:t>
      </w:r>
    </w:p>
    <w:p>
      <w:pPr>
        <w:pStyle w:val="style40"/>
      </w:pPr>
      <w:r>
        <w:rPr>
          <w:lang w:val="en-US"/>
        </w:rPr>
        <w:tab/>
        <w:t xml:space="preserve"> * @throws java.lang.Exception</w:t>
      </w:r>
    </w:p>
    <w:p>
      <w:pPr>
        <w:pStyle w:val="style40"/>
      </w:pPr>
      <w:r>
        <w:rPr>
          <w:lang w:val="en-US"/>
        </w:rPr>
        <w:tab/>
        <w:t xml:space="preserve"> */</w:t>
      </w:r>
    </w:p>
    <w:p>
      <w:pPr>
        <w:pStyle w:val="style40"/>
      </w:pPr>
      <w:r>
        <w:rPr>
          <w:lang w:val="en-US"/>
        </w:rPr>
        <w:tab/>
        <w:t>@Before</w:t>
      </w:r>
    </w:p>
    <w:p>
      <w:pPr>
        <w:pStyle w:val="style40"/>
      </w:pPr>
      <w:r>
        <w:rPr>
          <w:lang w:val="en-US"/>
        </w:rPr>
        <w:tab/>
        <w:t>public void setUp() throws Exception {</w:t>
      </w:r>
    </w:p>
    <w:p>
      <w:pPr>
        <w:pStyle w:val="style40"/>
      </w:pPr>
      <w:r>
        <w:rPr>
          <w:lang w:val="en-US"/>
        </w:rPr>
        <w:tab/>
        <w:t>}</w:t>
      </w:r>
    </w:p>
    <w:p>
      <w:pPr>
        <w:pStyle w:val="style40"/>
      </w:pPr>
      <w:r>
        <w:rPr>
          <w:lang w:val="en-US"/>
        </w:rPr>
      </w:r>
    </w:p>
    <w:p>
      <w:pPr>
        <w:pStyle w:val="style40"/>
      </w:pPr>
      <w:r>
        <w:rPr>
          <w:lang w:val="en-US"/>
        </w:rPr>
        <w:tab/>
        <w:t>/**</w:t>
      </w:r>
    </w:p>
    <w:p>
      <w:pPr>
        <w:pStyle w:val="style40"/>
      </w:pPr>
      <w:r>
        <w:rPr>
          <w:lang w:val="en-US"/>
        </w:rPr>
        <w:tab/>
        <w:t xml:space="preserve"> * @throws java.lang.Exception</w:t>
      </w:r>
    </w:p>
    <w:p>
      <w:pPr>
        <w:pStyle w:val="style40"/>
      </w:pPr>
      <w:r>
        <w:rPr>
          <w:lang w:val="en-US"/>
        </w:rPr>
        <w:tab/>
        <w:t xml:space="preserve"> */</w:t>
      </w:r>
    </w:p>
    <w:p>
      <w:pPr>
        <w:pStyle w:val="style40"/>
      </w:pPr>
      <w:r>
        <w:rPr>
          <w:lang w:val="en-US"/>
        </w:rPr>
        <w:tab/>
        <w:t>@After</w:t>
      </w:r>
    </w:p>
    <w:p>
      <w:pPr>
        <w:pStyle w:val="style40"/>
      </w:pPr>
      <w:r>
        <w:rPr>
          <w:lang w:val="en-US"/>
        </w:rPr>
        <w:tab/>
        <w:t>public void tearDown() throws Exception {</w:t>
      </w:r>
    </w:p>
    <w:p>
      <w:pPr>
        <w:pStyle w:val="style40"/>
      </w:pPr>
      <w:r>
        <w:rPr>
          <w:lang w:val="en-US"/>
        </w:rPr>
        <w:tab/>
        <w:t>}</w:t>
      </w:r>
    </w:p>
    <w:p>
      <w:pPr>
        <w:pStyle w:val="style40"/>
      </w:pPr>
      <w:r>
        <w:rPr>
          <w:lang w:val="en-US"/>
        </w:rPr>
      </w:r>
    </w:p>
    <w:p>
      <w:pPr>
        <w:pStyle w:val="style40"/>
      </w:pPr>
      <w:r>
        <w:rPr>
          <w:lang w:val="en-US"/>
        </w:rPr>
        <w:tab/>
        <w:t>@Test</w:t>
      </w:r>
    </w:p>
    <w:p>
      <w:pPr>
        <w:pStyle w:val="style40"/>
      </w:pPr>
      <w:r>
        <w:rPr>
          <w:lang w:val="en-US"/>
        </w:rPr>
        <w:tab/>
        <w:t>public void beInitializedWithAZeroValue() {</w:t>
      </w:r>
    </w:p>
    <w:p>
      <w:pPr>
        <w:pStyle w:val="style40"/>
      </w:pPr>
      <w:r>
        <w:rPr>
          <w:lang w:val="en-US"/>
        </w:rPr>
        <w:tab/>
        <w:tab/>
        <w:t>BankAccount ba = new BankAccount();</w:t>
      </w:r>
    </w:p>
    <w:p>
      <w:pPr>
        <w:pStyle w:val="style40"/>
      </w:pPr>
      <w:r>
        <w:rPr>
          <w:lang w:val="en-US"/>
        </w:rPr>
        <w:tab/>
        <w:tab/>
        <w:t xml:space="preserve">assertEquals("BankAccount is not initialized " </w:t>
      </w:r>
    </w:p>
    <w:p>
      <w:pPr>
        <w:pStyle w:val="style40"/>
      </w:pPr>
      <w:r>
        <w:rPr>
          <w:lang w:val="en-US"/>
        </w:rPr>
        <w:tab/>
        <w:tab/>
        <w:tab/>
        <w:tab/>
        <w:tab/>
        <w:t>+ "with a Zero default value !",</w:t>
      </w:r>
    </w:p>
    <w:p>
      <w:pPr>
        <w:pStyle w:val="style40"/>
      </w:pPr>
      <w:r>
        <w:rPr>
          <w:lang w:val="en-US"/>
        </w:rPr>
        <w:tab/>
        <w:tab/>
        <w:tab/>
        <w:tab/>
        <w:tab/>
      </w:r>
      <w:r>
        <w:rPr/>
        <w:t>Double.valueOf(0.0),ba.getValue());</w:t>
      </w:r>
    </w:p>
    <w:p>
      <w:pPr>
        <w:pStyle w:val="style40"/>
      </w:pPr>
      <w:r>
        <w:rPr/>
        <w:tab/>
        <w:t>}</w:t>
      </w:r>
    </w:p>
    <w:p>
      <w:pPr>
        <w:pStyle w:val="style40"/>
      </w:pPr>
      <w:r>
        <w:rPr>
          <w:szCs w:val="20"/>
        </w:rPr>
        <w:t>}</w:t>
      </w:r>
    </w:p>
    <w:p>
      <w:pPr>
        <w:pStyle w:val="style0"/>
      </w:pPr>
      <w:r>
        <w:rPr>
          <w:rFonts w:cs="Monospace" w:eastAsia="Monospace"/>
          <w:color w:val="1A1A1A"/>
        </w:rPr>
        <w:t>Comme vous pourrez le noter, cette implémentation est temporaire est n'est présente ici que pour faire passer au vert notre test Junit.</w:t>
      </w:r>
    </w:p>
    <w:p>
      <w:pPr>
        <w:pStyle w:val="style0"/>
      </w:pPr>
      <w:r>
        <w:rPr/>
      </w:r>
    </w:p>
    <w:p>
      <w:pPr>
        <w:pStyle w:val="style4"/>
        <w:numPr>
          <w:ilvl w:val="3"/>
          <w:numId w:val="1"/>
        </w:numPr>
      </w:pPr>
      <w:r>
        <w:rPr>
          <w:rFonts w:cs="Monospace" w:eastAsia="Monospace"/>
          <w:color w:val="1A1A1A"/>
        </w:rPr>
        <w:t>The Refactor step</w:t>
      </w:r>
    </w:p>
    <w:p>
      <w:pPr>
        <w:pStyle w:val="style0"/>
      </w:pPr>
      <w:r>
        <w:rPr>
          <w:rFonts w:cs="Monospace" w:eastAsia="Monospace"/>
          <w:color w:val="1A1A1A"/>
        </w:rPr>
        <w:t>Mais cette implementation n'est pas fonctionnellement correcte, la valeur de notre compte doitêtre un attribut de l'objet car elle est appeler à changer dans le cycle de vie de l'objet.</w:t>
      </w:r>
    </w:p>
    <w:p>
      <w:pPr>
        <w:pStyle w:val="style0"/>
      </w:pPr>
      <w:r>
        <w:rPr>
          <w:rFonts w:cs="Monospace" w:eastAsia="Monospace"/>
          <w:color w:val="1A1A1A"/>
        </w:rPr>
      </w:r>
    </w:p>
    <w:p>
      <w:pPr>
        <w:pStyle w:val="style0"/>
      </w:pPr>
      <w:r>
        <w:rPr>
          <w:rFonts w:cs="Monospace" w:eastAsia="Monospace"/>
          <w:color w:val="1A1A1A"/>
        </w:rPr>
        <w:t xml:space="preserve">Refactorez donc l'objet pour nous conduire au code suivant dans la classe </w:t>
      </w:r>
      <w:r>
        <w:rPr>
          <w:rStyle w:val="style20"/>
          <w:rFonts w:cs="Monospace" w:eastAsia="Monospace"/>
          <w:i/>
          <w:iCs/>
          <w:color w:val="1A1A1A"/>
        </w:rPr>
        <w:t>BankAccount</w:t>
      </w:r>
      <w:r>
        <w:rPr>
          <w:rFonts w:cs="Monospace" w:eastAsia="Monospace"/>
          <w:color w:val="1A1A1A"/>
        </w:rPr>
        <w:t xml:space="preserve"> :</w:t>
      </w:r>
    </w:p>
    <w:p>
      <w:pPr>
        <w:pStyle w:val="style40"/>
      </w:pPr>
      <w:r>
        <w:rPr>
          <w:lang w:val="en-US"/>
        </w:rPr>
        <w:t>public class BankAccount {</w:t>
      </w:r>
    </w:p>
    <w:p>
      <w:pPr>
        <w:pStyle w:val="style40"/>
      </w:pPr>
      <w:r>
        <w:rPr>
          <w:lang w:val="en-US"/>
        </w:rPr>
        <w:tab/>
        <w:t>/**</w:t>
      </w:r>
    </w:p>
    <w:p>
      <w:pPr>
        <w:pStyle w:val="style40"/>
      </w:pPr>
      <w:r>
        <w:rPr>
          <w:lang w:val="en-US"/>
        </w:rPr>
        <w:tab/>
        <w:t xml:space="preserve"> * Value for this BankAccount.</w:t>
      </w:r>
    </w:p>
    <w:p>
      <w:pPr>
        <w:pStyle w:val="style40"/>
      </w:pPr>
      <w:r>
        <w:rPr>
          <w:lang w:val="en-US"/>
        </w:rPr>
        <w:tab/>
        <w:t xml:space="preserve"> */</w:t>
      </w:r>
    </w:p>
    <w:p>
      <w:pPr>
        <w:pStyle w:val="style40"/>
      </w:pPr>
      <w:r>
        <w:rPr>
          <w:lang w:val="en-US"/>
        </w:rPr>
        <w:tab/>
        <w:t>private Double value;</w:t>
      </w:r>
    </w:p>
    <w:p>
      <w:pPr>
        <w:pStyle w:val="style40"/>
      </w:pPr>
      <w:r>
        <w:rPr>
          <w:lang w:val="en-US"/>
        </w:rPr>
        <w:tab/>
      </w:r>
    </w:p>
    <w:p>
      <w:pPr>
        <w:pStyle w:val="style40"/>
      </w:pPr>
      <w:r>
        <w:rPr>
          <w:lang w:val="en-US"/>
        </w:rPr>
        <w:tab/>
        <w:t>/**</w:t>
      </w:r>
    </w:p>
    <w:p>
      <w:pPr>
        <w:pStyle w:val="style40"/>
      </w:pPr>
      <w:r>
        <w:rPr>
          <w:lang w:val="en-US"/>
        </w:rPr>
        <w:tab/>
        <w:t xml:space="preserve"> * Initialization of the instance with default 0.0 value.</w:t>
      </w:r>
    </w:p>
    <w:p>
      <w:pPr>
        <w:pStyle w:val="style40"/>
      </w:pPr>
      <w:r>
        <w:rPr>
          <w:lang w:val="en-US"/>
        </w:rPr>
        <w:tab/>
        <w:t xml:space="preserve"> */</w:t>
      </w:r>
    </w:p>
    <w:p>
      <w:pPr>
        <w:pStyle w:val="style40"/>
      </w:pPr>
      <w:r>
        <w:rPr>
          <w:lang w:val="en-US"/>
        </w:rPr>
        <w:tab/>
        <w:t>public BankAccount(){</w:t>
      </w:r>
    </w:p>
    <w:p>
      <w:pPr>
        <w:pStyle w:val="style40"/>
      </w:pPr>
      <w:r>
        <w:rPr>
          <w:lang w:val="en-US"/>
        </w:rPr>
        <w:tab/>
        <w:tab/>
        <w:t>value=0.0;</w:t>
      </w:r>
    </w:p>
    <w:p>
      <w:pPr>
        <w:pStyle w:val="style40"/>
      </w:pPr>
      <w:r>
        <w:rPr>
          <w:lang w:val="en-US"/>
        </w:rPr>
        <w:tab/>
        <w:t>}</w:t>
      </w:r>
    </w:p>
    <w:p>
      <w:pPr>
        <w:pStyle w:val="style40"/>
      </w:pPr>
      <w:r>
        <w:rPr>
          <w:lang w:val="en-US"/>
        </w:rPr>
        <w:tab/>
      </w:r>
    </w:p>
    <w:p>
      <w:pPr>
        <w:pStyle w:val="style40"/>
      </w:pPr>
      <w:r>
        <w:rPr>
          <w:lang w:val="en-US"/>
        </w:rPr>
        <w:tab/>
        <w:t>/**</w:t>
      </w:r>
    </w:p>
    <w:p>
      <w:pPr>
        <w:pStyle w:val="style40"/>
      </w:pPr>
      <w:r>
        <w:rPr>
          <w:lang w:val="en-US"/>
        </w:rPr>
        <w:tab/>
        <w:t xml:space="preserve"> * Return BankAccount value.</w:t>
      </w:r>
    </w:p>
    <w:p>
      <w:pPr>
        <w:pStyle w:val="style40"/>
      </w:pPr>
      <w:r>
        <w:rPr>
          <w:lang w:val="en-US"/>
        </w:rPr>
        <w:tab/>
        <w:t xml:space="preserve"> * @return</w:t>
      </w:r>
    </w:p>
    <w:p>
      <w:pPr>
        <w:pStyle w:val="style40"/>
      </w:pPr>
      <w:r>
        <w:rPr>
          <w:lang w:val="en-US"/>
        </w:rPr>
        <w:tab/>
        <w:t xml:space="preserve"> */</w:t>
      </w:r>
    </w:p>
    <w:p>
      <w:pPr>
        <w:pStyle w:val="style40"/>
      </w:pPr>
      <w:r>
        <w:rPr>
          <w:lang w:val="en-US"/>
        </w:rPr>
        <w:tab/>
        <w:t>public Double getValue() {</w:t>
      </w:r>
    </w:p>
    <w:p>
      <w:pPr>
        <w:pStyle w:val="style40"/>
      </w:pPr>
      <w:r>
        <w:rPr>
          <w:lang w:val="en-US"/>
        </w:rPr>
        <w:tab/>
        <w:tab/>
        <w:t>// TODO Auto-generated method stub</w:t>
      </w:r>
    </w:p>
    <w:p>
      <w:pPr>
        <w:pStyle w:val="style40"/>
      </w:pPr>
      <w:r>
        <w:rPr>
          <w:lang w:val="en-US"/>
        </w:rPr>
        <w:tab/>
        <w:tab/>
      </w:r>
      <w:r>
        <w:rPr/>
        <w:t>return value;</w:t>
      </w:r>
    </w:p>
    <w:p>
      <w:pPr>
        <w:pStyle w:val="style40"/>
      </w:pPr>
      <w:r>
        <w:rPr/>
        <w:tab/>
        <w:t>}</w:t>
      </w:r>
    </w:p>
    <w:p>
      <w:pPr>
        <w:pStyle w:val="style40"/>
      </w:pPr>
      <w:r>
        <w:rPr/>
      </w:r>
    </w:p>
    <w:p>
      <w:pPr>
        <w:pStyle w:val="style40"/>
      </w:pPr>
      <w:r>
        <w:rPr>
          <w:szCs w:val="20"/>
        </w:rPr>
        <w:t>}</w:t>
      </w:r>
    </w:p>
    <w:p>
      <w:pPr>
        <w:pStyle w:val="style0"/>
      </w:pPr>
      <w:r>
        <w:rPr>
          <w:rFonts w:cs="Monospace" w:eastAsia="Monospace"/>
          <w:color w:val="1A1A1A"/>
        </w:rPr>
        <w:t xml:space="preserve">Relancez l'exécution du test JUnit avec  </w:t>
      </w:r>
      <w:r>
        <w:rPr>
          <w:rStyle w:val="style19"/>
          <w:rFonts w:cs="Monospace" w:eastAsia="Monospace"/>
          <w:color w:val="1A1A1A"/>
        </w:rPr>
        <w:t>SHIFT+ALT+X, T</w:t>
      </w:r>
      <w:r>
        <w:rPr>
          <w:rFonts w:cs="Monospace" w:eastAsia="Monospace"/>
          <w:color w:val="1A1A1A"/>
        </w:rPr>
        <w:t xml:space="preserve"> et vous obtenez le même résultat qu'auparavant, mais cette fois l'implémentation est correcte en regard du fonctionel demandé :</w:t>
      </w:r>
    </w:p>
    <w:p>
      <w:pPr>
        <w:pStyle w:val="style0"/>
      </w:pPr>
      <w:r>
        <w:rPr>
          <w:rFonts w:cs="Monospace" w:eastAsia="Monospace"/>
          <w:color w:val="1A1A1A"/>
        </w:rPr>
      </w:r>
    </w:p>
    <w:p>
      <w:pPr>
        <w:pStyle w:val="style0"/>
      </w:pPr>
      <w:r>
        <w:rPr>
          <w:rFonts w:cs="Monospace" w:eastAsia="Monospace"/>
          <w:color w:val="1A1A1A"/>
        </w:rPr>
        <w:t>Passez maintenant au cas de gestion suivant.</w:t>
      </w:r>
    </w:p>
    <w:p>
      <w:pPr>
        <w:pStyle w:val="style0"/>
      </w:pPr>
      <w:r>
        <w:rPr/>
      </w:r>
    </w:p>
    <w:p>
      <w:pPr>
        <w:pStyle w:val="style3"/>
        <w:pageBreakBefore/>
        <w:numPr>
          <w:ilvl w:val="2"/>
          <w:numId w:val="1"/>
        </w:numPr>
      </w:pPr>
      <w:bookmarkStart w:id="20" w:name="__RefHeading__1402_1963560474"/>
      <w:bookmarkStart w:id="21" w:name="_Toc314478745"/>
      <w:bookmarkEnd w:id="20"/>
      <w:bookmarkEnd w:id="21"/>
      <w:r>
        <w:rPr/>
        <w:t>Cas de gestion 3: Credit()</w:t>
      </w:r>
    </w:p>
    <w:p>
      <w:pPr>
        <w:pStyle w:val="style0"/>
      </w:pPr>
      <w:r>
        <w:rPr/>
        <w:t>Comme décrit dans le cas de gestion, une méthode doit permettre de créditer notre compte d'une valeur positive. Nous devons donc commencer par coder le test vérifiant cette méthode. Ajoutez un  nouveau test. Pour cela ajoutez les lignes de code suivantes :</w:t>
      </w:r>
    </w:p>
    <w:p>
      <w:pPr>
        <w:pStyle w:val="style40"/>
      </w:pPr>
      <w:r>
        <w:rPr>
          <w:lang w:val="en-US"/>
        </w:rPr>
        <w:t>@Test</w:t>
      </w:r>
    </w:p>
    <w:p>
      <w:pPr>
        <w:pStyle w:val="style40"/>
      </w:pPr>
      <w:r>
        <w:rPr>
          <w:lang w:val="en-US"/>
        </w:rPr>
        <w:t>public void beCreditedWithAPositiveValue(){</w:t>
      </w:r>
    </w:p>
    <w:p>
      <w:pPr>
        <w:pStyle w:val="style40"/>
      </w:pPr>
      <w:r>
        <w:rPr>
          <w:lang w:val="en-US"/>
        </w:rPr>
        <w:tab/>
        <w:t>BankAccount ba = new BankAccount();</w:t>
      </w:r>
    </w:p>
    <w:p>
      <w:pPr>
        <w:pStyle w:val="style40"/>
      </w:pPr>
      <w:r>
        <w:rPr>
          <w:lang w:val="en-US"/>
        </w:rPr>
        <w:tab/>
        <w:t>ba.credit(1000.0);</w:t>
      </w:r>
    </w:p>
    <w:p>
      <w:pPr>
        <w:pStyle w:val="style40"/>
      </w:pPr>
      <w:r>
        <w:rPr>
          <w:lang w:val="en-US"/>
        </w:rPr>
        <w:tab/>
        <w:t xml:space="preserve">assertEquals("BankAccount is not created with 1000.0 bucks !", </w:t>
      </w:r>
    </w:p>
    <w:p>
      <w:pPr>
        <w:pStyle w:val="style40"/>
      </w:pPr>
      <w:r>
        <w:rPr>
          <w:lang w:val="en-US"/>
        </w:rPr>
        <w:tab/>
        <w:tab/>
        <w:tab/>
      </w:r>
      <w:r>
        <w:rPr/>
        <w:t>Double.valueOf(1000.0));</w:t>
      </w:r>
    </w:p>
    <w:p>
      <w:pPr>
        <w:pStyle w:val="style40"/>
      </w:pPr>
      <w:r>
        <w:rPr>
          <w:szCs w:val="20"/>
        </w:rPr>
        <w:t>}</w:t>
      </w:r>
    </w:p>
    <w:p>
      <w:pPr>
        <w:pStyle w:val="style0"/>
      </w:pPr>
      <w:r>
        <w:rPr/>
        <w:t>OK, vous allez évidemment utiliser à nouveau l'assistant de création de méthode pour la méthode permettant l'opération de crédit :</w:t>
      </w:r>
    </w:p>
    <w:p>
      <w:pPr>
        <w:pStyle w:val="style0"/>
      </w:pPr>
      <w:r>
        <w:rPr/>
      </w:r>
    </w:p>
    <w:p>
      <w:pPr>
        <w:pStyle w:val="style0"/>
      </w:pPr>
      <w:r>
        <w:rPr/>
      </w:r>
    </w:p>
    <w:p>
      <w:pPr>
        <w:pStyle w:val="style4"/>
        <w:numPr>
          <w:ilvl w:val="3"/>
          <w:numId w:val="1"/>
        </w:numPr>
      </w:pPr>
      <w:r>
        <w:rPr/>
        <w:t>The Red step:</w:t>
      </w:r>
    </w:p>
    <w:p>
      <w:pPr>
        <w:pStyle w:val="style0"/>
      </w:pPr>
      <w:r>
        <w:rPr/>
      </w:r>
    </w:p>
    <w:p>
      <w:pPr>
        <w:pStyle w:val="style0"/>
      </w:pPr>
      <w:r>
        <w:rPr/>
        <w:t>Corrigeons l'implémentation par défaut par le code ci-dessous :</w:t>
      </w:r>
    </w:p>
    <w:p>
      <w:pPr>
        <w:pStyle w:val="style40"/>
      </w:pPr>
      <w:r>
        <w:rPr>
          <w:lang w:val="en-US"/>
        </w:rPr>
        <w:t>/**</w:t>
      </w:r>
    </w:p>
    <w:p>
      <w:pPr>
        <w:pStyle w:val="style40"/>
      </w:pPr>
      <w:r>
        <w:rPr>
          <w:lang w:val="en-US"/>
        </w:rPr>
        <w:t xml:space="preserve"> </w:t>
      </w:r>
      <w:r>
        <w:rPr>
          <w:lang w:val="en-US"/>
        </w:rPr>
        <w:t>* Credit &lt;code&gt;creditValue&lt;/code&gt; bucks to the BankAccount value.</w:t>
      </w:r>
    </w:p>
    <w:p>
      <w:pPr>
        <w:pStyle w:val="style40"/>
      </w:pPr>
      <w:r>
        <w:rPr>
          <w:lang w:val="en-US"/>
        </w:rPr>
        <w:t xml:space="preserve"> </w:t>
      </w:r>
      <w:r>
        <w:rPr>
          <w:lang w:val="en-US"/>
        </w:rPr>
        <w:t>* @param creditValue</w:t>
      </w:r>
    </w:p>
    <w:p>
      <w:pPr>
        <w:pStyle w:val="style40"/>
      </w:pPr>
      <w:r>
        <w:rPr>
          <w:lang w:val="en-US"/>
        </w:rPr>
        <w:t xml:space="preserve"> </w:t>
      </w:r>
      <w:r>
        <w:rPr>
          <w:lang w:val="en-US"/>
        </w:rPr>
        <w:t>*/</w:t>
      </w:r>
    </w:p>
    <w:p>
      <w:pPr>
        <w:pStyle w:val="style40"/>
      </w:pPr>
      <w:r>
        <w:rPr>
          <w:lang w:val="en-US"/>
        </w:rPr>
        <w:t>public void credit(double creditValue) {</w:t>
      </w:r>
    </w:p>
    <w:p>
      <w:pPr>
        <w:pStyle w:val="style40"/>
      </w:pPr>
      <w:r>
        <w:rPr>
          <w:lang w:val="en-US"/>
        </w:rPr>
        <w:tab/>
      </w:r>
      <w:r>
        <w:rPr/>
        <w:t>value+=creditValue;</w:t>
      </w:r>
    </w:p>
    <w:p>
      <w:pPr>
        <w:pStyle w:val="style40"/>
      </w:pPr>
      <w:r>
        <w:rPr/>
        <w:t>}</w:t>
      </w:r>
    </w:p>
    <w:p>
      <w:pPr>
        <w:pStyle w:val="style0"/>
      </w:pPr>
      <w:r>
        <w:rPr/>
        <w:t>Et relancez à nouveau l'exécution du test JUnit.</w:t>
      </w:r>
    </w:p>
    <w:p>
      <w:pPr>
        <w:pStyle w:val="style0"/>
        <w:widowControl/>
        <w:suppressAutoHyphens w:val="false"/>
        <w:jc w:val="left"/>
      </w:pPr>
      <w:r>
        <w:rPr>
          <w:rFonts w:ascii="Liberation Sans" w:hAnsi="Liberation Sans"/>
          <w:b/>
          <w:bCs/>
          <w:i/>
          <w:iCs/>
        </w:rPr>
      </w:r>
    </w:p>
    <w:p>
      <w:pPr>
        <w:pStyle w:val="style4"/>
        <w:pageBreakBefore/>
        <w:numPr>
          <w:ilvl w:val="3"/>
          <w:numId w:val="1"/>
        </w:numPr>
      </w:pPr>
      <w:r>
        <w:rPr/>
        <w:t>The Green Step</w:t>
      </w:r>
    </w:p>
    <w:p>
      <w:pPr>
        <w:pStyle w:val="style0"/>
      </w:pPr>
      <w:r>
        <w:rPr/>
      </w:r>
    </w:p>
    <w:p>
      <w:pPr>
        <w:pStyle w:val="style4"/>
        <w:numPr>
          <w:ilvl w:val="3"/>
          <w:numId w:val="1"/>
        </w:numPr>
      </w:pPr>
      <w:r>
        <w:rPr/>
        <w:t>The Refactor Step</w:t>
      </w:r>
    </w:p>
    <w:p>
      <w:pPr>
        <w:pStyle w:val="style0"/>
      </w:pPr>
      <w:r>
        <w:rPr/>
        <w:t>Mais il est clairement indiqué dans notre cas de gestion que l'implémentation doit génerer une erreur dans le cas ou la valeur passée à l'opération de crédit est négative :</w:t>
      </w:r>
    </w:p>
    <w:p>
      <w:pPr>
        <w:pStyle w:val="style0"/>
      </w:pPr>
      <w:r>
        <w:rPr/>
      </w:r>
    </w:p>
    <w:p>
      <w:pPr>
        <w:pStyle w:val="style0"/>
      </w:pPr>
      <w:r>
        <w:rPr/>
        <w:t>Aussi, complétez le test de la manière suivante :</w:t>
      </w:r>
    </w:p>
    <w:p>
      <w:pPr>
        <w:pStyle w:val="style40"/>
      </w:pPr>
      <w:r>
        <w:rPr>
          <w:lang w:val="en-US"/>
        </w:rPr>
        <w:t>@Test</w:t>
      </w:r>
    </w:p>
    <w:p>
      <w:pPr>
        <w:pStyle w:val="style40"/>
      </w:pPr>
      <w:r>
        <w:rPr>
          <w:lang w:val="en-US"/>
        </w:rPr>
        <w:t>public void beCreditedWithAPositiveValue(){</w:t>
      </w:r>
    </w:p>
    <w:p>
      <w:pPr>
        <w:pStyle w:val="style40"/>
      </w:pPr>
      <w:r>
        <w:rPr>
          <w:lang w:val="en-US"/>
        </w:rPr>
        <w:tab/>
        <w:t>BankAccount ba = new BankAccount();</w:t>
      </w:r>
    </w:p>
    <w:p>
      <w:pPr>
        <w:pStyle w:val="style40"/>
      </w:pPr>
      <w:r>
        <w:rPr>
          <w:lang w:val="en-US"/>
        </w:rPr>
        <w:tab/>
        <w:t>try{</w:t>
      </w:r>
    </w:p>
    <w:p>
      <w:pPr>
        <w:pStyle w:val="style40"/>
      </w:pPr>
      <w:r>
        <w:rPr>
          <w:lang w:val="en-US"/>
        </w:rPr>
        <w:tab/>
        <w:tab/>
        <w:t>ba.credit(1000.0);</w:t>
      </w:r>
    </w:p>
    <w:p>
      <w:pPr>
        <w:pStyle w:val="style40"/>
      </w:pPr>
      <w:r>
        <w:rPr>
          <w:lang w:val="en-US"/>
        </w:rPr>
        <w:tab/>
        <w:tab/>
        <w:t>assertEquals("BankAccount is not credited “</w:t>
      </w:r>
    </w:p>
    <w:p>
      <w:pPr>
        <w:pStyle w:val="style40"/>
      </w:pPr>
      <w:r>
        <w:rPr>
          <w:lang w:val="en-US"/>
        </w:rPr>
        <w:tab/>
        <w:tab/>
        <w:tab/>
        <w:t xml:space="preserve">+”with 1000.0 bucks !", </w:t>
      </w:r>
    </w:p>
    <w:p>
      <w:pPr>
        <w:pStyle w:val="style40"/>
      </w:pPr>
      <w:r>
        <w:rPr>
          <w:lang w:val="en-US"/>
        </w:rPr>
        <w:tab/>
        <w:tab/>
        <w:tab/>
        <w:t>Double.valueOf(1000.0), ba.getValue());</w:t>
      </w:r>
    </w:p>
    <w:p>
      <w:pPr>
        <w:pStyle w:val="style40"/>
      </w:pPr>
      <w:r>
        <w:rPr>
          <w:lang w:val="en-US"/>
        </w:rPr>
        <w:tab/>
        <w:tab/>
      </w:r>
    </w:p>
    <w:p>
      <w:pPr>
        <w:pStyle w:val="style40"/>
      </w:pPr>
      <w:r>
        <w:rPr>
          <w:lang w:val="en-US"/>
        </w:rPr>
        <w:tab/>
        <w:tab/>
        <w:t>ba.credit(-500.0);</w:t>
      </w:r>
    </w:p>
    <w:p>
      <w:pPr>
        <w:pStyle w:val="style40"/>
      </w:pPr>
      <w:r>
        <w:rPr>
          <w:lang w:val="en-US"/>
        </w:rPr>
        <w:tab/>
        <w:tab/>
        <w:t>assertEquals("BankAccount was credited with “</w:t>
      </w:r>
    </w:p>
    <w:p>
      <w:pPr>
        <w:pStyle w:val="style40"/>
      </w:pPr>
      <w:r>
        <w:rPr>
          <w:lang w:val="en-US"/>
        </w:rPr>
        <w:tab/>
        <w:tab/>
        <w:tab/>
        <w:t>+”a negative value !",</w:t>
      </w:r>
    </w:p>
    <w:p>
      <w:pPr>
        <w:pStyle w:val="style40"/>
      </w:pPr>
      <w:r>
        <w:rPr>
          <w:lang w:val="en-US"/>
        </w:rPr>
        <w:tab/>
        <w:tab/>
        <w:tab/>
        <w:t>Double.valueOf(500.0),ba.getValue());</w:t>
      </w:r>
    </w:p>
    <w:p>
      <w:pPr>
        <w:pStyle w:val="style40"/>
      </w:pPr>
      <w:r>
        <w:rPr>
          <w:lang w:val="en-US"/>
        </w:rPr>
        <w:tab/>
        <w:t>}catch (Exception e ){</w:t>
      </w:r>
    </w:p>
    <w:p>
      <w:pPr>
        <w:pStyle w:val="style40"/>
      </w:pPr>
      <w:r>
        <w:rPr>
          <w:lang w:val="en-US"/>
        </w:rPr>
        <w:tab/>
        <w:tab/>
        <w:t>if(!(e instanceof BankAccountNegativeCreditException)){</w:t>
      </w:r>
    </w:p>
    <w:p>
      <w:pPr>
        <w:pStyle w:val="style40"/>
      </w:pPr>
      <w:r>
        <w:rPr>
          <w:lang w:val="en-US"/>
        </w:rPr>
        <w:tab/>
        <w:tab/>
        <w:tab/>
        <w:t>fail("BankAccount throw wrong exception”</w:t>
      </w:r>
    </w:p>
    <w:p>
      <w:pPr>
        <w:pStyle w:val="style40"/>
      </w:pPr>
      <w:r>
        <w:rPr>
          <w:lang w:val="en-US"/>
        </w:rPr>
        <w:tab/>
        <w:tab/>
        <w:tab/>
        <w:tab/>
      </w:r>
      <w:r>
        <w:rPr/>
        <w:t>+” for negative credit value");</w:t>
      </w:r>
    </w:p>
    <w:p>
      <w:pPr>
        <w:pStyle w:val="style40"/>
      </w:pPr>
      <w:r>
        <w:rPr/>
        <w:tab/>
        <w:tab/>
        <w:t>}</w:t>
      </w:r>
    </w:p>
    <w:p>
      <w:pPr>
        <w:pStyle w:val="style40"/>
      </w:pPr>
      <w:r>
        <w:rPr/>
        <w:tab/>
        <w:t>}</w:t>
      </w:r>
    </w:p>
    <w:p>
      <w:pPr>
        <w:pStyle w:val="style40"/>
      </w:pPr>
      <w:r>
        <w:rPr>
          <w:szCs w:val="20"/>
        </w:rPr>
        <w:t>}</w:t>
      </w:r>
    </w:p>
    <w:p>
      <w:pPr>
        <w:pStyle w:val="style0"/>
      </w:pPr>
      <w:r>
        <w:rPr/>
        <w:t xml:space="preserve">Vous pouvez maintenant implémenter une nouvelle “Exception”. </w:t>
      </w:r>
    </w:p>
    <w:p>
      <w:pPr>
        <w:pStyle w:val="style0"/>
      </w:pPr>
      <w:r>
        <w:rPr/>
      </w:r>
    </w:p>
    <w:p>
      <w:pPr>
        <w:pStyle w:val="style0"/>
        <w:widowControl/>
        <w:suppressAutoHyphens w:val="false"/>
        <w:jc w:val="left"/>
      </w:pPr>
      <w:r>
        <w:rPr/>
      </w:r>
    </w:p>
    <w:p>
      <w:pPr>
        <w:pStyle w:val="style0"/>
        <w:pageBreakBefore/>
      </w:pPr>
      <w:r>
        <w:rPr/>
        <w:t xml:space="preserve">A l'aide de l'assistant de classe d'Eclipse </w:t>
      </w:r>
      <w:r>
        <w:rPr>
          <w:rStyle w:val="style23"/>
        </w:rPr>
        <w:t>New... =&gt; Class</w:t>
      </w:r>
      <w:r>
        <w:rPr/>
        <w:t xml:space="preserve">, créer une nouvelle exception dans le package </w:t>
      </w:r>
      <w:r>
        <w:rPr>
          <w:rStyle w:val="style20"/>
        </w:rPr>
        <w:t>com.samples.tdd.bank.exception</w:t>
      </w:r>
      <w:r>
        <w:rPr/>
        <w:t xml:space="preserve"> héritant de l'objet Exception :</w:t>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444875" cy="40487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3444875" cy="4048760"/>
                    </a:xfrm>
                    <a:prstGeom prst="rect">
                      <a:avLst/>
                    </a:prstGeom>
                    <a:noFill/>
                    <a:ln w="9525">
                      <a:noFill/>
                      <a:miter lim="800000"/>
                      <a:headEnd/>
                      <a:tailEnd/>
                    </a:ln>
                  </pic:spPr>
                </pic:pic>
              </a:graphicData>
            </a:graphic>
          </wp:anchor>
        </w:drawing>
      </w:r>
    </w:p>
    <w:p>
      <w:pPr>
        <w:pStyle w:val="style0"/>
      </w:pPr>
      <w:r>
        <w:rPr>
          <w:lang w:val="en-US"/>
        </w:rPr>
        <w:t>Voici le code obtenu:</w:t>
      </w:r>
    </w:p>
    <w:p>
      <w:pPr>
        <w:pStyle w:val="style40"/>
      </w:pPr>
      <w:r>
        <w:rPr>
          <w:lang w:val="en-US"/>
        </w:rPr>
        <w:t>/**</w:t>
      </w:r>
    </w:p>
    <w:p>
      <w:pPr>
        <w:pStyle w:val="style40"/>
      </w:pPr>
      <w:r>
        <w:rPr>
          <w:lang w:val="en-US"/>
        </w:rPr>
        <w:t xml:space="preserve"> </w:t>
      </w:r>
      <w:r>
        <w:rPr>
          <w:lang w:val="en-US"/>
        </w:rPr>
        <w:t>* Exception thrown on Negative value input to BankAccount.credit() method.</w:t>
      </w:r>
    </w:p>
    <w:p>
      <w:pPr>
        <w:pStyle w:val="style40"/>
      </w:pPr>
      <w:r>
        <w:rPr>
          <w:lang w:val="en-US"/>
        </w:rPr>
        <w:t xml:space="preserve"> </w:t>
      </w:r>
      <w:r>
        <w:rPr>
          <w:lang w:val="en-US"/>
        </w:rPr>
        <w:t>* @author FDELORME</w:t>
      </w:r>
    </w:p>
    <w:p>
      <w:pPr>
        <w:pStyle w:val="style40"/>
      </w:pPr>
      <w:r>
        <w:rPr>
          <w:lang w:val="en-US"/>
        </w:rPr>
        <w:t xml:space="preserve"> </w:t>
      </w:r>
      <w:r>
        <w:rPr>
          <w:lang w:val="en-US"/>
        </w:rPr>
        <w:t>*</w:t>
      </w:r>
    </w:p>
    <w:p>
      <w:pPr>
        <w:pStyle w:val="style40"/>
      </w:pPr>
      <w:r>
        <w:rPr>
          <w:lang w:val="en-US"/>
        </w:rPr>
        <w:t xml:space="preserve"> </w:t>
      </w:r>
      <w:r>
        <w:rPr>
          <w:lang w:val="en-US"/>
        </w:rPr>
        <w:t>*/</w:t>
      </w:r>
    </w:p>
    <w:p>
      <w:pPr>
        <w:pStyle w:val="style40"/>
      </w:pPr>
      <w:r>
        <w:rPr>
          <w:lang w:val="en-US"/>
        </w:rPr>
        <w:t>public class BankAccountNegativeCreditException extends Exception {</w:t>
      </w:r>
    </w:p>
    <w:p>
      <w:pPr>
        <w:pStyle w:val="style40"/>
      </w:pPr>
      <w:r>
        <w:rPr>
          <w:lang w:val="en-US"/>
        </w:rPr>
      </w:r>
    </w:p>
    <w:p>
      <w:pPr>
        <w:pStyle w:val="style40"/>
      </w:pPr>
      <w:r>
        <w:rPr>
          <w:lang w:val="en-US"/>
        </w:rPr>
        <w:tab/>
        <w:t>/**</w:t>
      </w:r>
    </w:p>
    <w:p>
      <w:pPr>
        <w:pStyle w:val="style40"/>
      </w:pPr>
      <w:r>
        <w:rPr>
          <w:lang w:val="en-US"/>
        </w:rPr>
        <w:tab/>
        <w:t xml:space="preserve"> * </w:t>
      </w:r>
    </w:p>
    <w:p>
      <w:pPr>
        <w:pStyle w:val="style40"/>
      </w:pPr>
      <w:r>
        <w:rPr>
          <w:lang w:val="en-US"/>
        </w:rPr>
        <w:tab/>
        <w:t xml:space="preserve"> */</w:t>
      </w:r>
    </w:p>
    <w:p>
      <w:pPr>
        <w:pStyle w:val="style40"/>
      </w:pPr>
      <w:r>
        <w:rPr>
          <w:lang w:val="en-US"/>
        </w:rPr>
        <w:tab/>
        <w:t>private static final long serialVersionUID = -645567821894120585L;</w:t>
      </w:r>
    </w:p>
    <w:p>
      <w:pPr>
        <w:pStyle w:val="style40"/>
      </w:pPr>
      <w:r>
        <w:rPr>
          <w:lang w:val="en-US"/>
        </w:rPr>
      </w:r>
    </w:p>
    <w:p>
      <w:pPr>
        <w:pStyle w:val="style40"/>
      </w:pPr>
      <w:r>
        <w:rPr>
          <w:lang w:val="en-US"/>
        </w:rPr>
        <w:tab/>
      </w:r>
      <w:r>
        <w:rPr/>
        <w:t>/* (non-Javadoc)</w:t>
      </w:r>
    </w:p>
    <w:p>
      <w:pPr>
        <w:pStyle w:val="style40"/>
      </w:pPr>
      <w:r>
        <w:rPr/>
        <w:tab/>
        <w:t xml:space="preserve"> * @see java.lang.Throwable#getMessage()</w:t>
      </w:r>
    </w:p>
    <w:p>
      <w:pPr>
        <w:pStyle w:val="style40"/>
      </w:pPr>
      <w:r>
        <w:rPr/>
        <w:tab/>
        <w:t xml:space="preserve"> </w:t>
      </w:r>
      <w:r>
        <w:rPr>
          <w:lang w:val="en-US"/>
        </w:rPr>
        <w:t>*/</w:t>
      </w:r>
    </w:p>
    <w:p>
      <w:pPr>
        <w:pStyle w:val="style40"/>
      </w:pPr>
      <w:r>
        <w:rPr>
          <w:lang w:val="en-US"/>
        </w:rPr>
        <w:tab/>
        <w:t>@Override</w:t>
      </w:r>
    </w:p>
    <w:p>
      <w:pPr>
        <w:pStyle w:val="style40"/>
      </w:pPr>
      <w:r>
        <w:rPr>
          <w:lang w:val="en-US"/>
        </w:rPr>
        <w:tab/>
        <w:t>public String getMessage() {</w:t>
      </w:r>
    </w:p>
    <w:p>
      <w:pPr>
        <w:pStyle w:val="style40"/>
      </w:pPr>
      <w:r>
        <w:rPr>
          <w:lang w:val="en-US"/>
        </w:rPr>
        <w:tab/>
        <w:tab/>
        <w:t>return super.getMessage();</w:t>
      </w:r>
    </w:p>
    <w:p>
      <w:pPr>
        <w:pStyle w:val="style40"/>
      </w:pPr>
      <w:r>
        <w:rPr>
          <w:lang w:val="en-US"/>
        </w:rPr>
        <w:tab/>
      </w:r>
      <w:r>
        <w:rPr/>
        <w:t>}</w:t>
      </w:r>
    </w:p>
    <w:p>
      <w:pPr>
        <w:pStyle w:val="style40"/>
      </w:pPr>
      <w:r>
        <w:rPr/>
      </w:r>
    </w:p>
    <w:p>
      <w:pPr>
        <w:pStyle w:val="style40"/>
      </w:pPr>
      <w:r>
        <w:rPr>
          <w:szCs w:val="20"/>
        </w:rPr>
        <w:t>}</w:t>
      </w:r>
    </w:p>
    <w:p>
      <w:pPr>
        <w:pStyle w:val="style0"/>
        <w:pageBreakBefore/>
      </w:pPr>
      <w:r>
        <w:rPr/>
        <w:t xml:space="preserve">Et maintenant, implémentez la nouvelle méthode de </w:t>
      </w:r>
      <w:r>
        <w:rPr>
          <w:rStyle w:val="style20"/>
        </w:rPr>
        <w:t>credit()</w:t>
      </w:r>
      <w:r>
        <w:rPr/>
        <w:t xml:space="preserve"> :</w:t>
      </w:r>
    </w:p>
    <w:p>
      <w:pPr>
        <w:pStyle w:val="style40"/>
      </w:pPr>
      <w:r>
        <w:rPr>
          <w:lang w:val="en-US"/>
        </w:rPr>
        <w:t>/**</w:t>
      </w:r>
    </w:p>
    <w:p>
      <w:pPr>
        <w:pStyle w:val="style40"/>
      </w:pPr>
      <w:r>
        <w:rPr>
          <w:lang w:val="en-US"/>
        </w:rPr>
        <w:t xml:space="preserve"> </w:t>
      </w:r>
      <w:r>
        <w:rPr>
          <w:lang w:val="en-US"/>
        </w:rPr>
        <w:t>* Credit &lt;code&gt;creditValue&lt;/code&gt; bucks to the BankAccount value.</w:t>
      </w:r>
    </w:p>
    <w:p>
      <w:pPr>
        <w:pStyle w:val="style40"/>
      </w:pPr>
      <w:r>
        <w:rPr>
          <w:lang w:val="en-US"/>
        </w:rPr>
        <w:t xml:space="preserve"> </w:t>
      </w:r>
      <w:r>
        <w:rPr>
          <w:lang w:val="en-US"/>
        </w:rPr>
        <w:t>* @param creditValue</w:t>
      </w:r>
    </w:p>
    <w:p>
      <w:pPr>
        <w:pStyle w:val="style40"/>
      </w:pPr>
      <w:r>
        <w:rPr>
          <w:lang w:val="en-US"/>
        </w:rPr>
        <w:t xml:space="preserve"> </w:t>
      </w:r>
      <w:r>
        <w:rPr>
          <w:lang w:val="en-US"/>
        </w:rPr>
        <w:t xml:space="preserve">* @throws BankAccountNegativeCreditException </w:t>
      </w:r>
    </w:p>
    <w:p>
      <w:pPr>
        <w:pStyle w:val="style40"/>
      </w:pPr>
      <w:r>
        <w:rPr>
          <w:lang w:val="en-US"/>
        </w:rPr>
        <w:t xml:space="preserve"> </w:t>
      </w:r>
      <w:r>
        <w:rPr>
          <w:lang w:val="en-US"/>
        </w:rPr>
        <w:t>*/</w:t>
      </w:r>
    </w:p>
    <w:p>
      <w:pPr>
        <w:pStyle w:val="style40"/>
      </w:pPr>
      <w:r>
        <w:rPr>
          <w:lang w:val="en-US"/>
        </w:rPr>
        <w:t xml:space="preserve">public void credit(double creditValue) throws </w:t>
        <w:tab/>
        <w:t>BankAccountNegativeCreditException {</w:t>
      </w:r>
    </w:p>
    <w:p>
      <w:pPr>
        <w:pStyle w:val="style40"/>
      </w:pPr>
      <w:r>
        <w:rPr>
          <w:lang w:val="en-US"/>
        </w:rPr>
        <w:tab/>
        <w:t>if(creditValue&lt;0){</w:t>
        <w:tab/>
        <w:tab/>
        <w:tab/>
      </w:r>
    </w:p>
    <w:p>
      <w:pPr>
        <w:pStyle w:val="style40"/>
      </w:pPr>
      <w:r>
        <w:rPr>
          <w:lang w:val="en-US"/>
        </w:rPr>
        <w:tab/>
        <w:tab/>
        <w:t>throw new BankAccountNegativeCreditException();</w:t>
      </w:r>
    </w:p>
    <w:p>
      <w:pPr>
        <w:pStyle w:val="style40"/>
      </w:pPr>
      <w:r>
        <w:rPr>
          <w:lang w:val="en-US"/>
        </w:rPr>
        <w:tab/>
      </w:r>
      <w:r>
        <w:rPr/>
        <w:t>}</w:t>
      </w:r>
    </w:p>
    <w:p>
      <w:pPr>
        <w:pStyle w:val="style40"/>
      </w:pPr>
      <w:r>
        <w:rPr/>
        <w:tab/>
        <w:t>value+=creditValue;</w:t>
      </w:r>
    </w:p>
    <w:p>
      <w:pPr>
        <w:pStyle w:val="style40"/>
      </w:pPr>
      <w:r>
        <w:rPr>
          <w:szCs w:val="20"/>
        </w:rPr>
        <w:t>}</w:t>
      </w:r>
    </w:p>
    <w:p>
      <w:pPr>
        <w:pStyle w:val="style0"/>
      </w:pPr>
      <w:r>
        <w:rPr/>
        <w:t>Vérifiez et confirmez qu'près refactoring, du code, l'exécution du test est de nouveau passée au vert :</w:t>
      </w:r>
    </w:p>
    <w:p>
      <w:pPr>
        <w:pStyle w:val="style0"/>
      </w:pPr>
      <w:r>
        <w:rPr/>
      </w:r>
    </w:p>
    <w:p>
      <w:pPr>
        <w:pStyle w:val="style0"/>
      </w:pPr>
      <w:r>
        <w:rPr/>
      </w:r>
    </w:p>
    <w:p>
      <w:pPr>
        <w:pStyle w:val="style0"/>
      </w:pPr>
      <w:r>
        <w:rPr/>
      </w:r>
    </w:p>
    <w:p>
      <w:pPr>
        <w:pStyle w:val="style0"/>
        <w:widowControl/>
        <w:suppressAutoHyphens w:val="false"/>
        <w:jc w:val="left"/>
      </w:pPr>
      <w:bookmarkStart w:id="22" w:name="_Toc314478746"/>
      <w:bookmarkStart w:id="23" w:name="_Toc314478746"/>
      <w:r>
        <w:rPr>
          <w:rFonts w:ascii="Liberation Sans" w:hAnsi="Liberation Sans"/>
          <w:b/>
          <w:bCs/>
          <w:sz w:val="28"/>
          <w:szCs w:val="28"/>
        </w:rPr>
      </w:r>
    </w:p>
    <w:p>
      <w:pPr>
        <w:pStyle w:val="style3"/>
        <w:pageBreakBefore/>
        <w:numPr>
          <w:ilvl w:val="2"/>
          <w:numId w:val="1"/>
        </w:numPr>
      </w:pPr>
      <w:bookmarkStart w:id="24" w:name="_Toc314478746"/>
      <w:bookmarkStart w:id="25" w:name="__RefHeading__1404_1963560474"/>
      <w:bookmarkEnd w:id="25"/>
      <w:bookmarkEnd w:id="24"/>
      <w:r>
        <w:rPr/>
        <w:t>Cas de gestion 4: Debit()</w:t>
      </w:r>
    </w:p>
    <w:p>
      <w:pPr>
        <w:pStyle w:val="style0"/>
      </w:pPr>
      <w:r>
        <w:rPr/>
        <w:t xml:space="preserve">Dans le cas du 3ème cas de gestion, nous devons vérifier si nous pouvons débiter une valeur négative sur notre BankAccount. Dans le cas d'une valeur passée positive, une erreur doit être émise par l'objet </w:t>
      </w:r>
      <w:r>
        <w:rPr>
          <w:rStyle w:val="style20"/>
        </w:rPr>
        <w:t>BankAccount</w:t>
      </w:r>
      <w:r>
        <w:rPr/>
        <w:t xml:space="preserve"> :</w:t>
      </w:r>
    </w:p>
    <w:p>
      <w:pPr>
        <w:pStyle w:val="style4"/>
        <w:numPr>
          <w:ilvl w:val="3"/>
          <w:numId w:val="1"/>
        </w:numPr>
      </w:pPr>
      <w:r>
        <w:rPr/>
        <w:t>The Red Step</w:t>
      </w:r>
    </w:p>
    <w:p>
      <w:pPr>
        <w:pStyle w:val="style0"/>
      </w:pPr>
      <w:r>
        <w:rPr/>
        <w:t xml:space="preserve">Ci-dessous le nouveau test pour la méthode </w:t>
      </w:r>
      <w:r>
        <w:rPr>
          <w:rStyle w:val="style20"/>
        </w:rPr>
        <w:t>debit()</w:t>
      </w:r>
      <w:r>
        <w:rPr/>
        <w:t xml:space="preserve"> :</w:t>
      </w:r>
    </w:p>
    <w:p>
      <w:pPr>
        <w:pStyle w:val="style40"/>
      </w:pPr>
      <w:r>
        <w:rPr>
          <w:lang w:val="en-US"/>
        </w:rPr>
        <w:t>@Test</w:t>
      </w:r>
    </w:p>
    <w:p>
      <w:pPr>
        <w:pStyle w:val="style40"/>
      </w:pPr>
      <w:r>
        <w:rPr>
          <w:lang w:val="en-US"/>
        </w:rPr>
        <w:t>public void beDebitedWithANegativeValue(){</w:t>
      </w:r>
    </w:p>
    <w:p>
      <w:pPr>
        <w:pStyle w:val="style40"/>
      </w:pPr>
      <w:r>
        <w:rPr>
          <w:lang w:val="en-US"/>
        </w:rPr>
        <w:tab/>
        <w:t>BankAccount ba = new BankAccount();</w:t>
      </w:r>
    </w:p>
    <w:p>
      <w:pPr>
        <w:pStyle w:val="style40"/>
      </w:pPr>
      <w:r>
        <w:rPr>
          <w:lang w:val="en-US"/>
        </w:rPr>
        <w:tab/>
        <w:t>try{</w:t>
      </w:r>
    </w:p>
    <w:p>
      <w:pPr>
        <w:pStyle w:val="style40"/>
      </w:pPr>
      <w:r>
        <w:rPr>
          <w:lang w:val="en-US"/>
        </w:rPr>
        <w:tab/>
        <w:tab/>
        <w:t>ba.debit(-200.0);</w:t>
      </w:r>
    </w:p>
    <w:p>
      <w:pPr>
        <w:pStyle w:val="style40"/>
      </w:pPr>
      <w:r>
        <w:rPr>
          <w:lang w:val="en-US"/>
        </w:rPr>
        <w:tab/>
        <w:tab/>
        <w:t xml:space="preserve">assertEquals("BankAccount is not debited with 200.0 bucks !", </w:t>
      </w:r>
    </w:p>
    <w:p>
      <w:pPr>
        <w:pStyle w:val="style40"/>
      </w:pPr>
      <w:r>
        <w:rPr>
          <w:lang w:val="en-US"/>
        </w:rPr>
        <w:tab/>
        <w:tab/>
        <w:tab/>
        <w:tab/>
        <w:tab/>
        <w:t>Double.valueOf(-200.0), ba.getValue());</w:t>
      </w:r>
    </w:p>
    <w:p>
      <w:pPr>
        <w:pStyle w:val="style40"/>
      </w:pPr>
      <w:r>
        <w:rPr>
          <w:lang w:val="en-US"/>
        </w:rPr>
        <w:tab/>
        <w:tab/>
      </w:r>
    </w:p>
    <w:p>
      <w:pPr>
        <w:pStyle w:val="style40"/>
      </w:pPr>
      <w:r>
        <w:rPr>
          <w:lang w:val="en-US"/>
        </w:rPr>
        <w:tab/>
        <w:tab/>
        <w:t>ba.debit(200.0);</w:t>
      </w:r>
    </w:p>
    <w:p>
      <w:pPr>
        <w:pStyle w:val="style40"/>
      </w:pPr>
      <w:r>
        <w:rPr>
          <w:lang w:val="en-US"/>
        </w:rPr>
        <w:tab/>
        <w:tab/>
        <w:t>assertEquals("BankAccount was debited with a positive value !", Double.valueOf(-200.0),ba.getValue());</w:t>
      </w:r>
    </w:p>
    <w:p>
      <w:pPr>
        <w:pStyle w:val="style40"/>
      </w:pPr>
      <w:r>
        <w:rPr>
          <w:lang w:val="en-US"/>
        </w:rPr>
        <w:tab/>
        <w:t>}catch (Exception e ){</w:t>
      </w:r>
    </w:p>
    <w:p>
      <w:pPr>
        <w:pStyle w:val="style40"/>
      </w:pPr>
      <w:r>
        <w:rPr>
          <w:lang w:val="en-US"/>
        </w:rPr>
        <w:tab/>
        <w:tab/>
        <w:t>if(!(e instanceof BankAccountPositiveDebitException)){</w:t>
      </w:r>
    </w:p>
    <w:p>
      <w:pPr>
        <w:pStyle w:val="style40"/>
      </w:pPr>
      <w:r>
        <w:rPr>
          <w:lang w:val="en-US"/>
        </w:rPr>
        <w:tab/>
        <w:tab/>
        <w:tab/>
        <w:t>fail("BankAccount throw wrong exception for positive debit value");</w:t>
      </w:r>
    </w:p>
    <w:p>
      <w:pPr>
        <w:pStyle w:val="style40"/>
      </w:pPr>
      <w:r>
        <w:rPr>
          <w:lang w:val="en-US"/>
        </w:rPr>
        <w:tab/>
        <w:tab/>
      </w:r>
      <w:r>
        <w:rPr/>
        <w:t>}</w:t>
      </w:r>
    </w:p>
    <w:p>
      <w:pPr>
        <w:pStyle w:val="style40"/>
      </w:pPr>
      <w:r>
        <w:rPr/>
        <w:tab/>
        <w:t>}</w:t>
      </w:r>
    </w:p>
    <w:p>
      <w:pPr>
        <w:pStyle w:val="style40"/>
      </w:pPr>
      <w:r>
        <w:rPr>
          <w:szCs w:val="20"/>
        </w:rPr>
        <w:t>}</w:t>
      </w:r>
    </w:p>
    <w:p>
      <w:pPr>
        <w:pStyle w:val="style0"/>
      </w:pPr>
      <w:r>
        <w:rPr/>
        <w:t xml:space="preserve">Ainsi, a l'aide de l'assistant de classe, générez une nouvelle exception du nom de </w:t>
      </w:r>
      <w:r>
        <w:rPr>
          <w:rStyle w:val="style20"/>
        </w:rPr>
        <w:t>BankAccountPositiveDebitException</w:t>
      </w:r>
      <w:r>
        <w:rPr/>
        <w:t xml:space="preserve"> dans le package   </w:t>
      </w:r>
      <w:r>
        <w:rPr>
          <w:rStyle w:val="style20"/>
        </w:rPr>
        <w:t>com.samples.tdd.bank.exception</w:t>
      </w:r>
      <w:r>
        <w:rPr/>
        <w:t xml:space="preserve"> au sein du répertoire source  </w:t>
      </w:r>
      <w:r>
        <w:rPr>
          <w:rStyle w:val="style20"/>
        </w:rPr>
        <w:t>src/main/java</w:t>
      </w:r>
      <w:r>
        <w:rPr/>
        <w:t xml:space="preserve"> :</w:t>
      </w:r>
    </w:p>
    <w:p>
      <w:pPr>
        <w:pStyle w:val="style40"/>
      </w:pPr>
      <w:r>
        <w:rPr>
          <w:lang w:val="en-US"/>
        </w:rPr>
        <w:t>public class BankAccountPositiveDebitException extends Exception{</w:t>
      </w:r>
    </w:p>
    <w:p>
      <w:pPr>
        <w:pStyle w:val="style40"/>
      </w:pPr>
      <w:r>
        <w:rPr>
          <w:lang w:val="en-US"/>
        </w:rPr>
      </w:r>
    </w:p>
    <w:p>
      <w:pPr>
        <w:pStyle w:val="style40"/>
      </w:pPr>
      <w:r>
        <w:rPr>
          <w:lang w:val="en-US"/>
        </w:rPr>
        <w:tab/>
        <w:t>/**</w:t>
      </w:r>
    </w:p>
    <w:p>
      <w:pPr>
        <w:pStyle w:val="style40"/>
      </w:pPr>
      <w:r>
        <w:rPr>
          <w:lang w:val="en-US"/>
        </w:rPr>
        <w:tab/>
        <w:t xml:space="preserve"> * </w:t>
      </w:r>
    </w:p>
    <w:p>
      <w:pPr>
        <w:pStyle w:val="style40"/>
      </w:pPr>
      <w:r>
        <w:rPr>
          <w:lang w:val="en-US"/>
        </w:rPr>
        <w:tab/>
        <w:t xml:space="preserve"> */</w:t>
      </w:r>
    </w:p>
    <w:p>
      <w:pPr>
        <w:pStyle w:val="style40"/>
      </w:pPr>
      <w:r>
        <w:rPr>
          <w:lang w:val="en-US"/>
        </w:rPr>
        <w:tab/>
        <w:t>private static final long serialVersionUID = -685229677548773214L;</w:t>
      </w:r>
    </w:p>
    <w:p>
      <w:pPr>
        <w:pStyle w:val="style40"/>
      </w:pPr>
      <w:r>
        <w:rPr>
          <w:lang w:val="en-US"/>
        </w:rPr>
      </w:r>
    </w:p>
    <w:p>
      <w:pPr>
        <w:pStyle w:val="style40"/>
      </w:pPr>
      <w:r>
        <w:rPr>
          <w:lang w:val="en-US"/>
        </w:rPr>
        <w:tab/>
      </w:r>
      <w:r>
        <w:rPr/>
        <w:t>/* (non-Javadoc)</w:t>
      </w:r>
    </w:p>
    <w:p>
      <w:pPr>
        <w:pStyle w:val="style40"/>
      </w:pPr>
      <w:r>
        <w:rPr/>
        <w:tab/>
        <w:t xml:space="preserve"> * @see java.lang.Throwable#getMessage()</w:t>
      </w:r>
    </w:p>
    <w:p>
      <w:pPr>
        <w:pStyle w:val="style40"/>
      </w:pPr>
      <w:r>
        <w:rPr/>
        <w:tab/>
        <w:t xml:space="preserve"> </w:t>
      </w:r>
      <w:r>
        <w:rPr>
          <w:lang w:val="en-US"/>
        </w:rPr>
        <w:t>*/</w:t>
      </w:r>
    </w:p>
    <w:p>
      <w:pPr>
        <w:pStyle w:val="style40"/>
      </w:pPr>
      <w:r>
        <w:rPr>
          <w:lang w:val="en-US"/>
        </w:rPr>
        <w:tab/>
        <w:t>@Override</w:t>
      </w:r>
    </w:p>
    <w:p>
      <w:pPr>
        <w:pStyle w:val="style40"/>
      </w:pPr>
      <w:r>
        <w:rPr>
          <w:lang w:val="en-US"/>
        </w:rPr>
        <w:tab/>
        <w:t>public String getMessage() {</w:t>
      </w:r>
    </w:p>
    <w:p>
      <w:pPr>
        <w:pStyle w:val="style40"/>
      </w:pPr>
      <w:r>
        <w:rPr>
          <w:lang w:val="en-US"/>
        </w:rPr>
        <w:tab/>
        <w:tab/>
        <w:t>// TODO Auto-generated method stub</w:t>
      </w:r>
    </w:p>
    <w:p>
      <w:pPr>
        <w:pStyle w:val="style40"/>
      </w:pPr>
      <w:r>
        <w:rPr>
          <w:lang w:val="en-US"/>
        </w:rPr>
        <w:tab/>
        <w:tab/>
      </w:r>
      <w:r>
        <w:rPr/>
        <w:t>return super.getMessage();</w:t>
      </w:r>
    </w:p>
    <w:p>
      <w:pPr>
        <w:pStyle w:val="style40"/>
      </w:pPr>
      <w:r>
        <w:rPr/>
        <w:tab/>
        <w:t>}</w:t>
      </w:r>
    </w:p>
    <w:p>
      <w:pPr>
        <w:pStyle w:val="style40"/>
      </w:pPr>
      <w:r>
        <w:rPr/>
      </w:r>
    </w:p>
    <w:p>
      <w:pPr>
        <w:pStyle w:val="style40"/>
      </w:pPr>
      <w:r>
        <w:rPr>
          <w:szCs w:val="20"/>
        </w:rPr>
        <w:t>}</w:t>
      </w:r>
    </w:p>
    <w:p>
      <w:pPr>
        <w:pStyle w:val="style0"/>
      </w:pPr>
      <w:r>
        <w:rPr/>
        <w:t xml:space="preserve">Implémentez la méthode </w:t>
      </w:r>
      <w:r>
        <w:rPr>
          <w:rStyle w:val="style20"/>
        </w:rPr>
        <w:t>BankAccount.debit(double debitValue)</w:t>
      </w:r>
      <w:r>
        <w:rPr/>
        <w:t xml:space="preserve"> :</w:t>
      </w:r>
    </w:p>
    <w:p>
      <w:pPr>
        <w:pStyle w:val="style40"/>
      </w:pPr>
      <w:r>
        <w:rPr>
          <w:color w:val="3F5FBF"/>
          <w:lang w:val="en-US"/>
        </w:rPr>
        <w:t>/**</w:t>
      </w:r>
    </w:p>
    <w:p>
      <w:pPr>
        <w:pStyle w:val="style40"/>
      </w:pPr>
      <w:r>
        <w:rPr>
          <w:color w:val="3F5FBF"/>
          <w:lang w:val="en-US"/>
        </w:rPr>
        <w:t xml:space="preserve"> </w:t>
      </w:r>
      <w:r>
        <w:rPr>
          <w:color w:val="3F5FBF"/>
          <w:lang w:val="en-US"/>
        </w:rPr>
        <w:t xml:space="preserve">* </w:t>
      </w:r>
      <w:r>
        <w:rPr>
          <w:color w:val="3F5FBF"/>
          <w:u w:val="single"/>
          <w:lang w:val="en-US"/>
        </w:rPr>
        <w:t>Debit</w:t>
      </w:r>
      <w:r>
        <w:rPr>
          <w:color w:val="3F5FBF"/>
          <w:lang w:val="en-US"/>
        </w:rPr>
        <w:t xml:space="preserve"> </w:t>
      </w:r>
      <w:r>
        <w:rPr>
          <w:color w:val="7F7F9F"/>
          <w:lang w:val="en-US"/>
        </w:rPr>
        <w:t>&lt;code&gt;</w:t>
      </w:r>
      <w:r>
        <w:rPr>
          <w:color w:val="3F5FBF"/>
          <w:lang w:val="en-US"/>
        </w:rPr>
        <w:t>debitValue</w:t>
      </w:r>
      <w:r>
        <w:rPr>
          <w:color w:val="7F7F9F"/>
          <w:lang w:val="en-US"/>
        </w:rPr>
        <w:t>&lt;/code&gt;</w:t>
      </w:r>
      <w:r>
        <w:rPr>
          <w:color w:val="3F5FBF"/>
          <w:lang w:val="en-US"/>
        </w:rPr>
        <w:t xml:space="preserve"> bucks from the BankAccount value.</w:t>
      </w:r>
    </w:p>
    <w:p>
      <w:pPr>
        <w:pStyle w:val="style40"/>
      </w:pPr>
      <w:r>
        <w:rPr>
          <w:color w:val="3F5FBF"/>
          <w:lang w:val="en-US"/>
        </w:rPr>
        <w:t xml:space="preserve"> </w:t>
      </w:r>
      <w:r>
        <w:rPr>
          <w:color w:val="3F5FBF"/>
          <w:lang w:val="en-US"/>
        </w:rPr>
        <w:t xml:space="preserve">* </w:t>
      </w:r>
      <w:r>
        <w:rPr>
          <w:b/>
          <w:bCs/>
          <w:color w:val="7F9FBF"/>
          <w:lang w:val="en-US"/>
        </w:rPr>
        <w:t>@param</w:t>
      </w:r>
      <w:r>
        <w:rPr>
          <w:color w:val="3F5FBF"/>
          <w:lang w:val="en-US"/>
        </w:rPr>
        <w:t xml:space="preserve"> debitValue</w:t>
      </w:r>
    </w:p>
    <w:p>
      <w:pPr>
        <w:pStyle w:val="style40"/>
      </w:pPr>
      <w:r>
        <w:rPr>
          <w:lang w:val="en-US"/>
        </w:rPr>
        <w:t xml:space="preserve"> </w:t>
      </w:r>
      <w:r>
        <w:rPr/>
        <w:t>*/</w:t>
      </w:r>
    </w:p>
    <w:p>
      <w:pPr>
        <w:pStyle w:val="style40"/>
      </w:pPr>
      <w:r>
        <w:rPr>
          <w:b/>
          <w:bCs/>
          <w:color w:val="7F0055"/>
        </w:rPr>
        <w:t>public</w:t>
      </w:r>
      <w:r>
        <w:rPr>
          <w:color w:val="000000"/>
        </w:rPr>
        <w:t xml:space="preserve"> </w:t>
      </w:r>
      <w:r>
        <w:rPr>
          <w:b/>
          <w:bCs/>
          <w:color w:val="7F0055"/>
        </w:rPr>
        <w:t>void</w:t>
      </w:r>
      <w:r>
        <w:rPr>
          <w:color w:val="000000"/>
        </w:rPr>
        <w:t xml:space="preserve"> debit(</w:t>
      </w:r>
      <w:r>
        <w:rPr>
          <w:b/>
          <w:bCs/>
          <w:color w:val="7F0055"/>
        </w:rPr>
        <w:t>double</w:t>
      </w:r>
      <w:r>
        <w:rPr>
          <w:color w:val="000000"/>
        </w:rPr>
        <w:t xml:space="preserve"> debitValue) {</w:t>
      </w:r>
    </w:p>
    <w:p>
      <w:pPr>
        <w:pStyle w:val="style40"/>
      </w:pPr>
      <w:r>
        <w:rPr/>
        <w:tab/>
        <w:t>debit+=debitValue;</w:t>
      </w:r>
    </w:p>
    <w:p>
      <w:pPr>
        <w:pStyle w:val="style40"/>
      </w:pPr>
      <w:r>
        <w:rPr/>
        <w:t>}</w:t>
      </w:r>
    </w:p>
    <w:p>
      <w:pPr>
        <w:pStyle w:val="style0"/>
      </w:pPr>
      <w:r>
        <w:rPr/>
        <w:t>Et lancez le test JUnit :</w:t>
      </w:r>
    </w:p>
    <w:p>
      <w:pPr>
        <w:pStyle w:val="style4"/>
        <w:numPr>
          <w:ilvl w:val="3"/>
          <w:numId w:val="1"/>
        </w:numPr>
      </w:pPr>
      <w:r>
        <w:rPr/>
        <w:t>The Green Step</w:t>
      </w:r>
    </w:p>
    <w:p>
      <w:pPr>
        <w:pStyle w:val="style0"/>
      </w:pPr>
      <w:r>
        <w:rPr/>
        <w:t>Modifiez le code pour émettre l'exception comme indiqué :</w:t>
      </w:r>
    </w:p>
    <w:p>
      <w:pPr>
        <w:pStyle w:val="style40"/>
      </w:pPr>
      <w:r>
        <w:rPr>
          <w:lang w:val="en-US"/>
        </w:rPr>
        <w:t>/**</w:t>
      </w:r>
    </w:p>
    <w:p>
      <w:pPr>
        <w:pStyle w:val="style40"/>
      </w:pPr>
      <w:r>
        <w:rPr>
          <w:lang w:val="en-US"/>
        </w:rPr>
        <w:t xml:space="preserve"> </w:t>
      </w:r>
      <w:r>
        <w:rPr>
          <w:lang w:val="en-US"/>
        </w:rPr>
        <w:t>* Debit &lt;code&gt;debitValue&lt;/code&gt; bucks from the BankAccount value.</w:t>
      </w:r>
    </w:p>
    <w:p>
      <w:pPr>
        <w:pStyle w:val="style40"/>
      </w:pPr>
      <w:r>
        <w:rPr>
          <w:lang w:val="en-US"/>
        </w:rPr>
        <w:t xml:space="preserve"> </w:t>
      </w:r>
      <w:r>
        <w:rPr>
          <w:lang w:val="en-US"/>
        </w:rPr>
        <w:t>* @param debitValue</w:t>
      </w:r>
    </w:p>
    <w:p>
      <w:pPr>
        <w:pStyle w:val="style40"/>
      </w:pPr>
      <w:r>
        <w:rPr>
          <w:lang w:val="en-US"/>
        </w:rPr>
        <w:t xml:space="preserve"> </w:t>
      </w:r>
      <w:r>
        <w:rPr>
          <w:lang w:val="en-US"/>
        </w:rPr>
        <w:t xml:space="preserve">* @throws BankAccountPositiveDebitException </w:t>
      </w:r>
    </w:p>
    <w:p>
      <w:pPr>
        <w:pStyle w:val="style40"/>
      </w:pPr>
      <w:r>
        <w:rPr>
          <w:lang w:val="en-US"/>
        </w:rPr>
        <w:t xml:space="preserve"> </w:t>
      </w:r>
      <w:r>
        <w:rPr>
          <w:lang w:val="en-US"/>
        </w:rPr>
        <w:t>*/</w:t>
      </w:r>
    </w:p>
    <w:p>
      <w:pPr>
        <w:pStyle w:val="style40"/>
      </w:pPr>
      <w:r>
        <w:rPr>
          <w:lang w:val="en-US"/>
        </w:rPr>
        <w:t>public void debit(double debitValue) throws BankAccountPositiveDebitException {</w:t>
      </w:r>
    </w:p>
    <w:p>
      <w:pPr>
        <w:pStyle w:val="style40"/>
      </w:pPr>
      <w:r>
        <w:rPr>
          <w:lang w:val="en-US"/>
        </w:rPr>
        <w:tab/>
        <w:t>if(debitValue&gt;0){</w:t>
      </w:r>
    </w:p>
    <w:p>
      <w:pPr>
        <w:pStyle w:val="style40"/>
      </w:pPr>
      <w:r>
        <w:rPr>
          <w:lang w:val="en-US"/>
        </w:rPr>
        <w:tab/>
        <w:tab/>
        <w:t>throw new BankAccountPositiveDebitException();</w:t>
      </w:r>
    </w:p>
    <w:p>
      <w:pPr>
        <w:pStyle w:val="style40"/>
      </w:pPr>
      <w:r>
        <w:rPr>
          <w:lang w:val="en-US"/>
        </w:rPr>
        <w:tab/>
      </w:r>
      <w:r>
        <w:rPr/>
        <w:t>}</w:t>
      </w:r>
    </w:p>
    <w:p>
      <w:pPr>
        <w:pStyle w:val="style40"/>
      </w:pPr>
      <w:r>
        <w:rPr/>
        <w:tab/>
        <w:t>value+=debitValue;</w:t>
      </w:r>
    </w:p>
    <w:p>
      <w:pPr>
        <w:pStyle w:val="style40"/>
      </w:pPr>
      <w:r>
        <w:rPr>
          <w:szCs w:val="20"/>
        </w:rPr>
        <w:t>}</w:t>
      </w:r>
    </w:p>
    <w:p>
      <w:pPr>
        <w:pStyle w:val="style0"/>
      </w:pPr>
      <w:r>
        <w:rPr/>
        <w:t>Si vous lancez maintenant l'exécution du test, vérifier que celui-ci vire au vert :)</w:t>
      </w:r>
    </w:p>
    <w:p>
      <w:pPr>
        <w:pStyle w:val="style0"/>
      </w:pPr>
      <w:r>
        <w:rPr/>
      </w:r>
    </w:p>
    <w:p>
      <w:pPr>
        <w:pStyle w:val="style4"/>
        <w:numPr>
          <w:ilvl w:val="3"/>
          <w:numId w:val="1"/>
        </w:numPr>
      </w:pPr>
      <w:r>
        <w:rPr/>
        <w:t>The Refactor Step</w:t>
      </w:r>
    </w:p>
    <w:p>
      <w:pPr>
        <w:pStyle w:val="style0"/>
      </w:pPr>
      <w:r>
        <w:rPr/>
        <w:t>Dans ce cas, nous avons bénéficié du step de refactoring précédent pour appliquer directement la création d’un code bon.</w:t>
      </w:r>
    </w:p>
    <w:p>
      <w:pPr>
        <w:pStyle w:val="style3"/>
        <w:pageBreakBefore/>
        <w:numPr>
          <w:ilvl w:val="2"/>
          <w:numId w:val="1"/>
        </w:numPr>
      </w:pPr>
      <w:bookmarkStart w:id="26" w:name="__RefHeading__1406_1963560474"/>
      <w:bookmarkStart w:id="27" w:name="_Toc314478747"/>
      <w:bookmarkEnd w:id="26"/>
      <w:bookmarkEnd w:id="27"/>
      <w:r>
        <w:rPr/>
        <w:t>Cas de gestion 5: threshold !</w:t>
      </w:r>
    </w:p>
    <w:p>
      <w:pPr>
        <w:pStyle w:val="style0"/>
      </w:pPr>
      <w:r>
        <w:rPr/>
        <w:t xml:space="preserve">Le cas de gestion suivant décrit un seuil d'autorization de dépassement (en anglais “threshold”) qui doit permettre la levé d'un message d'erreur en cas de dépassement dans l'objet </w:t>
      </w:r>
      <w:r>
        <w:rPr>
          <w:rStyle w:val="style20"/>
        </w:rPr>
        <w:t>BankAccount</w:t>
      </w:r>
      <w:r>
        <w:rPr/>
        <w:t>.</w:t>
      </w:r>
    </w:p>
    <w:p>
      <w:pPr>
        <w:pStyle w:val="style0"/>
      </w:pPr>
      <w:r>
        <w:rPr/>
      </w:r>
    </w:p>
    <w:p>
      <w:pPr>
        <w:pStyle w:val="style0"/>
      </w:pPr>
      <w:r>
        <w:rPr/>
        <w:t>Par défaut ce seuil est de 0.0, mains une autre valeur négative peut être autorisée.</w:t>
      </w:r>
    </w:p>
    <w:p>
      <w:pPr>
        <w:pStyle w:val="style0"/>
      </w:pPr>
      <w:r>
        <w:rPr/>
      </w:r>
    </w:p>
    <w:p>
      <w:pPr>
        <w:pStyle w:val="style0"/>
      </w:pPr>
      <w:r>
        <w:rPr/>
        <w:t>Commencez par coder le test de vérification lors du débit vis-à-vis du seuil par défaut 0.0 :</w:t>
      </w:r>
    </w:p>
    <w:p>
      <w:pPr>
        <w:pStyle w:val="style40"/>
      </w:pPr>
      <w:r>
        <w:rPr>
          <w:lang w:val="en-US"/>
        </w:rPr>
        <w:t>@Test</w:t>
      </w:r>
    </w:p>
    <w:p>
      <w:pPr>
        <w:pStyle w:val="style40"/>
      </w:pPr>
      <w:r>
        <w:rPr>
          <w:lang w:val="en-US"/>
        </w:rPr>
        <w:t>public void beInitializedWithAZeroThreshold(){</w:t>
      </w:r>
    </w:p>
    <w:p>
      <w:pPr>
        <w:pStyle w:val="style40"/>
      </w:pPr>
      <w:r>
        <w:rPr>
          <w:lang w:val="en-US"/>
        </w:rPr>
        <w:tab/>
        <w:t>BankAccount ba = new BankAccount();</w:t>
      </w:r>
    </w:p>
    <w:p>
      <w:pPr>
        <w:pStyle w:val="style40"/>
      </w:pPr>
      <w:r>
        <w:rPr>
          <w:lang w:val="en-US"/>
        </w:rPr>
        <w:tab/>
        <w:t>assertEquals("BankAccount default threshold value is not set to 0",Double.valueOf(0.0), ba.getThreshold());</w:t>
      </w:r>
    </w:p>
    <w:p>
      <w:pPr>
        <w:pStyle w:val="style40"/>
      </w:pPr>
      <w:r>
        <w:rPr>
          <w:szCs w:val="20"/>
        </w:rPr>
        <w:t>}</w:t>
      </w:r>
    </w:p>
    <w:p>
      <w:pPr>
        <w:pStyle w:val="style0"/>
      </w:pPr>
      <w:r>
        <w:rPr/>
        <w:t>Executez le test, vous devriez avoir une “code rouge” sur celui-ci.</w:t>
      </w:r>
    </w:p>
    <w:p>
      <w:pPr>
        <w:pStyle w:val="style0"/>
      </w:pPr>
      <w:r>
        <w:rPr/>
      </w:r>
    </w:p>
    <w:p>
      <w:pPr>
        <w:pStyle w:val="style0"/>
      </w:pPr>
      <w:r>
        <w:rPr/>
        <w:t xml:space="preserve">Aussi, ajoutons le code d'initialisation du seuil dans le constructeur par défaut de notre classe  </w:t>
      </w:r>
      <w:r>
        <w:rPr>
          <w:rStyle w:val="style20"/>
        </w:rPr>
        <w:t>BankAccount</w:t>
      </w:r>
      <w:r>
        <w:rPr/>
        <w:t xml:space="preserve"> :</w:t>
      </w:r>
    </w:p>
    <w:p>
      <w:pPr>
        <w:pStyle w:val="style40"/>
      </w:pPr>
      <w:r>
        <w:rPr/>
        <w:t>public BankAccount(){</w:t>
      </w:r>
    </w:p>
    <w:p>
      <w:pPr>
        <w:pStyle w:val="style40"/>
      </w:pPr>
      <w:r>
        <w:rPr/>
        <w:tab/>
        <w:t>value=0.0;</w:t>
      </w:r>
    </w:p>
    <w:p>
      <w:pPr>
        <w:pStyle w:val="style40"/>
      </w:pPr>
      <w:r>
        <w:rPr>
          <w:szCs w:val="20"/>
        </w:rPr>
        <w:tab/>
        <w:t>threshold = 0.0;</w:t>
      </w:r>
    </w:p>
    <w:p>
      <w:pPr>
        <w:pStyle w:val="style40"/>
      </w:pPr>
      <w:r>
        <w:rPr/>
        <w:t>}</w:t>
      </w:r>
    </w:p>
    <w:p>
      <w:pPr>
        <w:pStyle w:val="style0"/>
      </w:pPr>
      <w:r>
        <w:rPr/>
        <w:t>En relançant l'exécution du test, on obtient directement un feu vert ;)</w:t>
      </w:r>
    </w:p>
    <w:p>
      <w:pPr>
        <w:pStyle w:val="style0"/>
      </w:pPr>
      <w:r>
        <w:rPr>
          <w:rFonts w:cs="Monospace" w:eastAsia="Monospace"/>
          <w:color w:val="000000"/>
        </w:rPr>
      </w:r>
    </w:p>
    <w:p>
      <w:pPr>
        <w:pStyle w:val="style0"/>
      </w:pPr>
      <w:r>
        <w:rPr>
          <w:rFonts w:cs="Monospace" w:eastAsia="Monospace"/>
          <w:color w:val="000000"/>
        </w:rPr>
        <w:t xml:space="preserve">Vous devez maintenant coder le test de l'emission de dépassement du seuil, après la création d'une nouvelle exception du nom du </w:t>
      </w:r>
      <w:r>
        <w:rPr>
          <w:rStyle w:val="style20"/>
          <w:rFonts w:cs="Monospace" w:eastAsia="Monospace"/>
          <w:color w:val="000000"/>
        </w:rPr>
        <w:t>BankAccountThresholdOverflowException</w:t>
      </w:r>
    </w:p>
    <w:p>
      <w:pPr>
        <w:pStyle w:val="style0"/>
      </w:pPr>
      <w:r>
        <w:rPr>
          <w:rFonts w:cs="Monospace" w:eastAsia="Monospace"/>
          <w:color w:val="000000"/>
        </w:rPr>
      </w:r>
    </w:p>
    <w:p>
      <w:pPr>
        <w:pStyle w:val="style40"/>
      </w:pPr>
      <w:r>
        <w:rPr>
          <w:lang w:val="en-US"/>
        </w:rPr>
        <w:t>/**</w:t>
      </w:r>
    </w:p>
    <w:p>
      <w:pPr>
        <w:pStyle w:val="style40"/>
      </w:pPr>
      <w:r>
        <w:rPr>
          <w:lang w:val="en-US"/>
        </w:rPr>
        <w:t xml:space="preserve"> </w:t>
      </w:r>
      <w:r>
        <w:rPr>
          <w:lang w:val="en-US"/>
        </w:rPr>
        <w:t>* Exception emitted on threshold overflow on &lt;code&gt;BankAccount.debit()&lt;/code&gt; operation.</w:t>
      </w:r>
    </w:p>
    <w:p>
      <w:pPr>
        <w:pStyle w:val="style40"/>
      </w:pPr>
      <w:r>
        <w:rPr>
          <w:color w:val="3F5FBF"/>
          <w:lang w:val="en-US"/>
        </w:rPr>
        <w:t xml:space="preserve"> </w:t>
      </w:r>
      <w:r>
        <w:rPr>
          <w:color w:val="3F5FBF"/>
          <w:lang w:val="en-US"/>
        </w:rPr>
        <w:t xml:space="preserve">* </w:t>
      </w:r>
      <w:r>
        <w:rPr>
          <w:b/>
          <w:bCs/>
          <w:color w:val="7F9FBF"/>
          <w:lang w:val="en-US"/>
        </w:rPr>
        <w:t>@author</w:t>
      </w:r>
      <w:r>
        <w:rPr>
          <w:color w:val="3F5FBF"/>
          <w:lang w:val="en-US"/>
        </w:rPr>
        <w:t xml:space="preserve"> FDELORME</w:t>
      </w:r>
    </w:p>
    <w:p>
      <w:pPr>
        <w:pStyle w:val="style40"/>
      </w:pPr>
      <w:r>
        <w:rPr>
          <w:color w:val="3F5FBF"/>
          <w:lang w:val="en-US"/>
        </w:rPr>
        <w:t xml:space="preserve"> </w:t>
      </w:r>
      <w:r>
        <w:rPr>
          <w:color w:val="3F5FBF"/>
          <w:lang w:val="en-US"/>
        </w:rPr>
        <w:t xml:space="preserve">* </w:t>
      </w:r>
      <w:r>
        <w:rPr>
          <w:b/>
          <w:bCs/>
          <w:color w:val="7F9FBF"/>
          <w:lang w:val="en-US"/>
        </w:rPr>
        <w:t>@see</w:t>
      </w:r>
      <w:r>
        <w:rPr>
          <w:color w:val="3F5FBF"/>
          <w:lang w:val="en-US"/>
        </w:rPr>
        <w:t xml:space="preserve"> com.samples.tdd.bank.BankAccount#debit(double)</w:t>
      </w:r>
    </w:p>
    <w:p>
      <w:pPr>
        <w:pStyle w:val="style40"/>
      </w:pPr>
      <w:r>
        <w:rPr>
          <w:lang w:val="en-US"/>
        </w:rPr>
        <w:t xml:space="preserve"> </w:t>
      </w:r>
      <w:r>
        <w:rPr>
          <w:lang w:val="en-US"/>
        </w:rPr>
        <w:t>*</w:t>
      </w:r>
    </w:p>
    <w:p>
      <w:pPr>
        <w:pStyle w:val="style40"/>
      </w:pPr>
      <w:r>
        <w:rPr>
          <w:lang w:val="en-US"/>
        </w:rPr>
        <w:t xml:space="preserve"> </w:t>
      </w:r>
      <w:r>
        <w:rPr>
          <w:lang w:val="en-US"/>
        </w:rPr>
        <w:t>*/</w:t>
      </w:r>
    </w:p>
    <w:p>
      <w:pPr>
        <w:pStyle w:val="style40"/>
      </w:pPr>
      <w:r>
        <w:rPr>
          <w:b/>
          <w:bCs/>
          <w:color w:val="7F0055"/>
          <w:lang w:val="en-US"/>
        </w:rPr>
        <w:t>public</w:t>
      </w:r>
      <w:r>
        <w:rPr>
          <w:color w:val="000000"/>
          <w:lang w:val="en-US"/>
        </w:rPr>
        <w:t xml:space="preserve"> </w:t>
      </w:r>
      <w:r>
        <w:rPr>
          <w:b/>
          <w:bCs/>
          <w:color w:val="7F0055"/>
          <w:lang w:val="en-US"/>
        </w:rPr>
        <w:t>class</w:t>
      </w:r>
      <w:r>
        <w:rPr>
          <w:color w:val="000000"/>
          <w:lang w:val="en-US"/>
        </w:rPr>
        <w:t xml:space="preserve"> BankAccountTresholdOverflowException </w:t>
      </w:r>
      <w:r>
        <w:rPr>
          <w:b/>
          <w:bCs/>
          <w:color w:val="7F0055"/>
          <w:lang w:val="en-US"/>
        </w:rPr>
        <w:t>extends</w:t>
      </w:r>
      <w:r>
        <w:rPr>
          <w:color w:val="000000"/>
          <w:lang w:val="en-US"/>
        </w:rPr>
        <w:t xml:space="preserve"> Exception {</w:t>
      </w:r>
    </w:p>
    <w:p>
      <w:pPr>
        <w:pStyle w:val="style40"/>
      </w:pPr>
      <w:r>
        <w:rPr>
          <w:lang w:val="en-US"/>
        </w:rPr>
      </w:r>
    </w:p>
    <w:p>
      <w:pPr>
        <w:pStyle w:val="style40"/>
      </w:pPr>
      <w:r>
        <w:rPr>
          <w:color w:val="000000"/>
          <w:lang w:val="en-US"/>
        </w:rPr>
        <w:tab/>
      </w:r>
      <w:r>
        <w:rPr>
          <w:color w:val="3F5FBF"/>
          <w:lang w:val="en-US"/>
        </w:rPr>
        <w:t>/**</w:t>
      </w:r>
    </w:p>
    <w:p>
      <w:pPr>
        <w:pStyle w:val="style40"/>
      </w:pPr>
      <w:r>
        <w:rPr>
          <w:lang w:val="en-US"/>
        </w:rPr>
        <w:tab/>
        <w:t xml:space="preserve"> * </w:t>
      </w:r>
    </w:p>
    <w:p>
      <w:pPr>
        <w:pStyle w:val="style40"/>
      </w:pPr>
      <w:r>
        <w:rPr>
          <w:lang w:val="en-US"/>
        </w:rPr>
        <w:tab/>
        <w:t xml:space="preserve"> */</w:t>
      </w:r>
    </w:p>
    <w:p>
      <w:pPr>
        <w:pStyle w:val="style40"/>
      </w:pPr>
      <w:r>
        <w:rPr>
          <w:color w:val="000000"/>
          <w:lang w:val="en-US"/>
        </w:rPr>
        <w:tab/>
      </w:r>
      <w:r>
        <w:rPr>
          <w:b/>
          <w:bCs/>
          <w:color w:val="7F0055"/>
          <w:lang w:val="en-US"/>
        </w:rPr>
        <w:t>private</w:t>
      </w:r>
      <w:r>
        <w:rPr>
          <w:color w:val="000000"/>
          <w:lang w:val="en-US"/>
        </w:rPr>
        <w:t xml:space="preserve"> </w:t>
      </w:r>
      <w:r>
        <w:rPr>
          <w:b/>
          <w:bCs/>
          <w:color w:val="7F0055"/>
          <w:lang w:val="en-US"/>
        </w:rPr>
        <w:t>static</w:t>
      </w:r>
      <w:r>
        <w:rPr>
          <w:color w:val="000000"/>
          <w:lang w:val="en-US"/>
        </w:rPr>
        <w:t xml:space="preserve"> </w:t>
      </w:r>
      <w:r>
        <w:rPr>
          <w:b/>
          <w:bCs/>
          <w:color w:val="7F0055"/>
          <w:lang w:val="en-US"/>
        </w:rPr>
        <w:t>final</w:t>
      </w:r>
      <w:r>
        <w:rPr>
          <w:color w:val="000000"/>
          <w:lang w:val="en-US"/>
        </w:rPr>
        <w:t xml:space="preserve"> </w:t>
      </w:r>
      <w:r>
        <w:rPr>
          <w:b/>
          <w:bCs/>
          <w:color w:val="7F0055"/>
          <w:lang w:val="en-US"/>
        </w:rPr>
        <w:t>long</w:t>
      </w:r>
      <w:r>
        <w:rPr>
          <w:color w:val="000000"/>
          <w:lang w:val="en-US"/>
        </w:rPr>
        <w:t xml:space="preserve"> </w:t>
      </w:r>
      <w:r>
        <w:rPr>
          <w:i/>
          <w:iCs/>
          <w:color w:val="0000C0"/>
          <w:lang w:val="en-US"/>
        </w:rPr>
        <w:t>serialVersionUID</w:t>
      </w:r>
      <w:r>
        <w:rPr>
          <w:color w:val="000000"/>
          <w:lang w:val="en-US"/>
        </w:rPr>
        <w:t xml:space="preserve"> = -3781400530800001356L;</w:t>
      </w:r>
    </w:p>
    <w:p>
      <w:pPr>
        <w:pStyle w:val="style40"/>
      </w:pPr>
      <w:r>
        <w:rPr>
          <w:lang w:val="en-US"/>
        </w:rPr>
      </w:r>
    </w:p>
    <w:p>
      <w:pPr>
        <w:pStyle w:val="style40"/>
      </w:pPr>
      <w:r>
        <w:rPr>
          <w:color w:val="000000"/>
          <w:lang w:val="en-US"/>
        </w:rPr>
        <w:tab/>
      </w:r>
      <w:r>
        <w:rPr>
          <w:color w:val="3F7F5F"/>
        </w:rPr>
        <w:t>/* (non-</w:t>
      </w:r>
      <w:r>
        <w:rPr>
          <w:color w:val="3F7F5F"/>
          <w:u w:val="single"/>
        </w:rPr>
        <w:t>Javadoc</w:t>
      </w:r>
      <w:r>
        <w:rPr>
          <w:color w:val="3F7F5F"/>
        </w:rPr>
        <w:t>)</w:t>
      </w:r>
    </w:p>
    <w:p>
      <w:pPr>
        <w:pStyle w:val="style40"/>
      </w:pPr>
      <w:r>
        <w:rPr/>
        <w:tab/>
        <w:t xml:space="preserve"> * @see java.lang.Throwable#getMessage()</w:t>
      </w:r>
    </w:p>
    <w:p>
      <w:pPr>
        <w:pStyle w:val="style40"/>
      </w:pPr>
      <w:r>
        <w:rPr/>
        <w:tab/>
        <w:t xml:space="preserve"> </w:t>
      </w:r>
      <w:r>
        <w:rPr>
          <w:lang w:val="en-US"/>
        </w:rPr>
        <w:t>*/</w:t>
      </w:r>
    </w:p>
    <w:p>
      <w:pPr>
        <w:pStyle w:val="style40"/>
      </w:pPr>
      <w:r>
        <w:rPr>
          <w:color w:val="000000"/>
          <w:lang w:val="en-US"/>
        </w:rPr>
        <w:tab/>
      </w:r>
      <w:r>
        <w:rPr>
          <w:color w:val="646464"/>
          <w:lang w:val="en-US"/>
        </w:rPr>
        <w:t>@Override</w:t>
      </w:r>
    </w:p>
    <w:p>
      <w:pPr>
        <w:pStyle w:val="style40"/>
      </w:pPr>
      <w:r>
        <w:rPr>
          <w:color w:val="000000"/>
          <w:lang w:val="en-US"/>
        </w:rPr>
        <w:tab/>
      </w:r>
      <w:r>
        <w:rPr>
          <w:b/>
          <w:bCs/>
          <w:color w:val="7F0055"/>
          <w:lang w:val="en-US"/>
        </w:rPr>
        <w:t>public</w:t>
      </w:r>
      <w:r>
        <w:rPr>
          <w:color w:val="000000"/>
          <w:lang w:val="en-US"/>
        </w:rPr>
        <w:t xml:space="preserve"> String getMessage() {</w:t>
      </w:r>
    </w:p>
    <w:p>
      <w:pPr>
        <w:pStyle w:val="style40"/>
      </w:pPr>
      <w:r>
        <w:rPr>
          <w:color w:val="000000"/>
          <w:lang w:val="en-US"/>
        </w:rPr>
        <w:tab/>
        <w:tab/>
      </w:r>
      <w:r>
        <w:rPr>
          <w:color w:val="3F7F5F"/>
          <w:lang w:val="en-US"/>
        </w:rPr>
        <w:t xml:space="preserve">// </w:t>
      </w:r>
      <w:r>
        <w:rPr>
          <w:b/>
          <w:bCs/>
          <w:color w:val="7F9FBF"/>
          <w:lang w:val="en-US"/>
        </w:rPr>
        <w:t>TODO</w:t>
      </w:r>
      <w:r>
        <w:rPr>
          <w:color w:val="3F7F5F"/>
          <w:lang w:val="en-US"/>
        </w:rPr>
        <w:t xml:space="preserve"> Auto-generated method stub</w:t>
      </w:r>
    </w:p>
    <w:p>
      <w:pPr>
        <w:pStyle w:val="style40"/>
      </w:pPr>
      <w:r>
        <w:rPr>
          <w:color w:val="000000"/>
          <w:lang w:val="en-US"/>
        </w:rPr>
        <w:tab/>
        <w:tab/>
      </w:r>
      <w:r>
        <w:rPr>
          <w:b/>
          <w:bCs/>
          <w:color w:val="7F0055"/>
        </w:rPr>
        <w:t>return</w:t>
      </w:r>
      <w:r>
        <w:rPr>
          <w:color w:val="000000"/>
        </w:rPr>
        <w:t xml:space="preserve"> </w:t>
      </w:r>
      <w:r>
        <w:rPr>
          <w:b/>
          <w:bCs/>
          <w:color w:val="7F0055"/>
        </w:rPr>
        <w:t>super</w:t>
      </w:r>
      <w:r>
        <w:rPr>
          <w:color w:val="000000"/>
        </w:rPr>
        <w:t>.getMessage();</w:t>
      </w:r>
    </w:p>
    <w:p>
      <w:pPr>
        <w:pStyle w:val="style40"/>
      </w:pPr>
      <w:r>
        <w:rPr/>
        <w:tab/>
        <w:t>}</w:t>
      </w:r>
    </w:p>
    <w:p>
      <w:pPr>
        <w:pStyle w:val="style40"/>
      </w:pPr>
      <w:r>
        <w:rPr/>
      </w:r>
    </w:p>
    <w:p>
      <w:pPr>
        <w:pStyle w:val="style40"/>
      </w:pPr>
      <w:r>
        <w:rPr/>
        <w:t>}</w:t>
      </w:r>
    </w:p>
    <w:p>
      <w:pPr>
        <w:pStyle w:val="style0"/>
      </w:pPr>
      <w:r>
        <w:rPr>
          <w:rFonts w:cs="Monospace" w:eastAsia="Monospace"/>
          <w:color w:val="000000"/>
        </w:rPr>
      </w:r>
    </w:p>
    <w:p>
      <w:pPr>
        <w:pStyle w:val="style0"/>
      </w:pPr>
      <w:r>
        <w:rPr>
          <w:rFonts w:cs="Monospace" w:eastAsia="Monospace"/>
          <w:color w:val="000000"/>
        </w:rPr>
        <w:t>Et ajoutez le code ci-dessous dans notre test :</w:t>
      </w:r>
    </w:p>
    <w:p>
      <w:pPr>
        <w:pStyle w:val="style40"/>
      </w:pPr>
      <w:r>
        <w:rPr>
          <w:lang w:val="en-US"/>
        </w:rPr>
        <w:t>@Test</w:t>
      </w:r>
    </w:p>
    <w:p>
      <w:pPr>
        <w:pStyle w:val="style40"/>
      </w:pPr>
      <w:r>
        <w:rPr>
          <w:b/>
          <w:bCs/>
          <w:color w:val="7F0055"/>
          <w:lang w:val="en-US"/>
        </w:rPr>
        <w:t>public</w:t>
      </w:r>
      <w:r>
        <w:rPr>
          <w:color w:val="000000"/>
          <w:lang w:val="en-US"/>
        </w:rPr>
        <w:t xml:space="preserve"> </w:t>
      </w:r>
      <w:r>
        <w:rPr>
          <w:b/>
          <w:bCs/>
          <w:color w:val="7F0055"/>
          <w:lang w:val="en-US"/>
        </w:rPr>
        <w:t>void</w:t>
      </w:r>
      <w:r>
        <w:rPr>
          <w:color w:val="000000"/>
          <w:lang w:val="en-US"/>
        </w:rPr>
        <w:t xml:space="preserve"> beThresholdOnDebitOperation(){</w:t>
      </w:r>
    </w:p>
    <w:p>
      <w:pPr>
        <w:pStyle w:val="style40"/>
      </w:pPr>
      <w:r>
        <w:rPr>
          <w:color w:val="000000"/>
          <w:lang w:val="en-US"/>
        </w:rPr>
        <w:tab/>
        <w:t xml:space="preserve">BankAccount ba = </w:t>
      </w:r>
      <w:r>
        <w:rPr>
          <w:b/>
          <w:bCs/>
          <w:color w:val="7F0055"/>
          <w:lang w:val="en-US"/>
        </w:rPr>
        <w:t>new</w:t>
      </w:r>
      <w:r>
        <w:rPr>
          <w:color w:val="000000"/>
          <w:lang w:val="en-US"/>
        </w:rPr>
        <w:t xml:space="preserve"> BankAccount(1000.0);</w:t>
      </w:r>
    </w:p>
    <w:p>
      <w:pPr>
        <w:pStyle w:val="style40"/>
      </w:pPr>
      <w:r>
        <w:rPr>
          <w:lang w:val="en-US"/>
        </w:rPr>
        <w:tab/>
        <w:t>ba.setThreshold(-500.0);</w:t>
      </w:r>
    </w:p>
    <w:p>
      <w:pPr>
        <w:pStyle w:val="style40"/>
      </w:pPr>
      <w:r>
        <w:rPr>
          <w:color w:val="000000"/>
          <w:lang w:val="en-US"/>
        </w:rPr>
        <w:tab/>
      </w:r>
      <w:r>
        <w:rPr>
          <w:i/>
          <w:iCs/>
          <w:color w:val="000000"/>
          <w:lang w:val="en-US"/>
        </w:rPr>
        <w:t>assertEquals</w:t>
      </w:r>
      <w:r>
        <w:rPr>
          <w:color w:val="000000"/>
          <w:lang w:val="en-US"/>
        </w:rPr>
        <w:t>(</w:t>
      </w:r>
      <w:r>
        <w:rPr>
          <w:color w:val="2A00FF"/>
          <w:lang w:val="en-US"/>
        </w:rPr>
        <w:t>"BankAccount Threshold was not set to 2000.0 bucks !"</w:t>
      </w:r>
      <w:r>
        <w:rPr>
          <w:color w:val="000000"/>
          <w:lang w:val="en-US"/>
        </w:rPr>
        <w:t xml:space="preserve">, </w:t>
      </w:r>
    </w:p>
    <w:p>
      <w:pPr>
        <w:pStyle w:val="style40"/>
      </w:pPr>
      <w:r>
        <w:rPr>
          <w:lang w:val="en-US"/>
        </w:rPr>
        <w:tab/>
        <w:tab/>
        <w:tab/>
        <w:tab/>
        <w:tab/>
        <w:t>Double.</w:t>
      </w:r>
      <w:r>
        <w:rPr>
          <w:i/>
          <w:iCs/>
          <w:lang w:val="en-US"/>
        </w:rPr>
        <w:t>valueOf</w:t>
      </w:r>
      <w:r>
        <w:rPr>
          <w:lang w:val="en-US"/>
        </w:rPr>
        <w:t>(-500.0),ba.getThreshold());</w:t>
      </w:r>
    </w:p>
    <w:p>
      <w:pPr>
        <w:pStyle w:val="style40"/>
      </w:pPr>
      <w:r>
        <w:rPr>
          <w:lang w:val="en-US"/>
        </w:rPr>
        <w:tab/>
        <w:t>ba.setValue(1500.0);</w:t>
      </w:r>
    </w:p>
    <w:p>
      <w:pPr>
        <w:pStyle w:val="style40"/>
      </w:pPr>
      <w:r>
        <w:rPr>
          <w:color w:val="000000"/>
          <w:lang w:val="en-US"/>
        </w:rPr>
        <w:tab/>
      </w:r>
      <w:r>
        <w:rPr>
          <w:b/>
          <w:bCs/>
          <w:color w:val="7F0055"/>
          <w:lang w:val="en-US"/>
        </w:rPr>
        <w:t>try</w:t>
      </w:r>
      <w:r>
        <w:rPr>
          <w:color w:val="000000"/>
          <w:lang w:val="en-US"/>
        </w:rPr>
        <w:t xml:space="preserve"> {</w:t>
      </w:r>
    </w:p>
    <w:p>
      <w:pPr>
        <w:pStyle w:val="style40"/>
      </w:pPr>
      <w:r>
        <w:rPr>
          <w:lang w:val="en-US"/>
        </w:rPr>
        <w:tab/>
        <w:tab/>
        <w:t>ba.debit(-2500.0);</w:t>
      </w:r>
    </w:p>
    <w:p>
      <w:pPr>
        <w:pStyle w:val="style40"/>
      </w:pPr>
      <w:r>
        <w:rPr>
          <w:color w:val="000000"/>
          <w:lang w:val="en-US"/>
        </w:rPr>
        <w:tab/>
        <w:tab/>
      </w:r>
      <w:r>
        <w:rPr>
          <w:i/>
          <w:iCs/>
          <w:color w:val="000000"/>
          <w:lang w:val="en-US"/>
        </w:rPr>
        <w:t>assertEquals</w:t>
      </w:r>
      <w:r>
        <w:rPr>
          <w:color w:val="000000"/>
          <w:lang w:val="en-US"/>
        </w:rPr>
        <w:t>(</w:t>
      </w:r>
      <w:r>
        <w:rPr>
          <w:color w:val="2A00FF"/>
          <w:lang w:val="en-US"/>
        </w:rPr>
        <w:t>"BankAccount threshold exception was not emitted !"</w:t>
      </w:r>
      <w:r>
        <w:rPr>
          <w:color w:val="000000"/>
          <w:lang w:val="en-US"/>
        </w:rPr>
        <w:t>,Double.</w:t>
      </w:r>
      <w:r>
        <w:rPr>
          <w:i/>
          <w:iCs/>
          <w:color w:val="000000"/>
          <w:lang w:val="en-US"/>
        </w:rPr>
        <w:t>valueOf</w:t>
      </w:r>
      <w:r>
        <w:rPr>
          <w:color w:val="000000"/>
          <w:lang w:val="en-US"/>
        </w:rPr>
        <w:t>(0.0),ba.getThreshold());</w:t>
      </w:r>
    </w:p>
    <w:p>
      <w:pPr>
        <w:pStyle w:val="style40"/>
      </w:pPr>
      <w:r>
        <w:rPr>
          <w:color w:val="000000"/>
          <w:lang w:val="en-US"/>
        </w:rPr>
        <w:tab/>
        <w:t xml:space="preserve">} </w:t>
      </w:r>
      <w:r>
        <w:rPr>
          <w:b/>
          <w:bCs/>
          <w:color w:val="7F0055"/>
          <w:lang w:val="en-US"/>
        </w:rPr>
        <w:t>catch</w:t>
      </w:r>
      <w:r>
        <w:rPr>
          <w:color w:val="000000"/>
          <w:lang w:val="en-US"/>
        </w:rPr>
        <w:t xml:space="preserve"> (BankAccountPositiveDebitException pde) {</w:t>
      </w:r>
    </w:p>
    <w:p>
      <w:pPr>
        <w:pStyle w:val="style40"/>
      </w:pPr>
      <w:r>
        <w:rPr>
          <w:color w:val="000000"/>
          <w:lang w:val="en-US"/>
        </w:rPr>
        <w:tab/>
        <w:tab/>
      </w:r>
      <w:r>
        <w:rPr>
          <w:i/>
          <w:iCs/>
          <w:color w:val="000000"/>
          <w:lang w:val="en-US"/>
        </w:rPr>
        <w:t>fail</w:t>
      </w:r>
      <w:r>
        <w:rPr>
          <w:color w:val="000000"/>
          <w:lang w:val="en-US"/>
        </w:rPr>
        <w:t>(</w:t>
      </w:r>
      <w:r>
        <w:rPr>
          <w:color w:val="2A00FF"/>
          <w:lang w:val="en-US"/>
        </w:rPr>
        <w:t>"BankAccount debit error !"</w:t>
      </w:r>
      <w:r>
        <w:rPr>
          <w:color w:val="000000"/>
          <w:lang w:val="en-US"/>
        </w:rPr>
        <w:t>);</w:t>
      </w:r>
    </w:p>
    <w:p>
      <w:pPr>
        <w:pStyle w:val="style40"/>
      </w:pPr>
      <w:r>
        <w:rPr>
          <w:color w:val="000000"/>
          <w:lang w:val="en-US"/>
        </w:rPr>
        <w:tab/>
        <w:t xml:space="preserve">} </w:t>
      </w:r>
      <w:r>
        <w:rPr>
          <w:b/>
          <w:bCs/>
          <w:color w:val="7F0055"/>
          <w:lang w:val="en-US"/>
        </w:rPr>
        <w:t>catch</w:t>
      </w:r>
      <w:r>
        <w:rPr>
          <w:color w:val="000000"/>
          <w:lang w:val="en-US"/>
        </w:rPr>
        <w:t xml:space="preserve"> (BankAccountTresholdOverflowException toe) {</w:t>
      </w:r>
    </w:p>
    <w:p>
      <w:pPr>
        <w:pStyle w:val="style40"/>
      </w:pPr>
      <w:r>
        <w:rPr>
          <w:color w:val="000000"/>
          <w:lang w:val="en-US"/>
        </w:rPr>
        <w:tab/>
        <w:tab/>
      </w:r>
      <w:r>
        <w:rPr>
          <w:b/>
          <w:bCs/>
          <w:color w:val="7F0055"/>
          <w:lang w:val="en-US"/>
        </w:rPr>
        <w:t>if</w:t>
      </w:r>
      <w:r>
        <w:rPr>
          <w:color w:val="000000"/>
          <w:lang w:val="en-US"/>
        </w:rPr>
        <w:t xml:space="preserve">(!(toe </w:t>
      </w:r>
      <w:r>
        <w:rPr>
          <w:b/>
          <w:bCs/>
          <w:color w:val="7F0055"/>
          <w:lang w:val="en-US"/>
        </w:rPr>
        <w:t>instanceof</w:t>
      </w:r>
      <w:r>
        <w:rPr>
          <w:color w:val="000000"/>
          <w:lang w:val="en-US"/>
        </w:rPr>
        <w:t xml:space="preserve"> BankAccountThresholdOverflowException)){</w:t>
      </w:r>
    </w:p>
    <w:p>
      <w:pPr>
        <w:pStyle w:val="style40"/>
      </w:pPr>
      <w:r>
        <w:rPr>
          <w:color w:val="000000"/>
          <w:lang w:val="en-US"/>
        </w:rPr>
        <w:tab/>
        <w:tab/>
        <w:tab/>
      </w:r>
      <w:r>
        <w:rPr>
          <w:i/>
          <w:iCs/>
          <w:color w:val="000000"/>
          <w:lang w:val="en-US"/>
        </w:rPr>
        <w:t>fail</w:t>
      </w:r>
      <w:r>
        <w:rPr>
          <w:color w:val="000000"/>
          <w:lang w:val="en-US"/>
        </w:rPr>
        <w:t>(</w:t>
      </w:r>
      <w:r>
        <w:rPr>
          <w:color w:val="2A00FF"/>
          <w:lang w:val="en-US"/>
        </w:rPr>
        <w:t>"BankAccount emit wrong exception on threshold overflow."</w:t>
      </w:r>
      <w:r>
        <w:rPr>
          <w:color w:val="000000"/>
          <w:lang w:val="en-US"/>
        </w:rPr>
        <w:t>);</w:t>
      </w:r>
    </w:p>
    <w:p>
      <w:pPr>
        <w:pStyle w:val="style40"/>
      </w:pPr>
      <w:r>
        <w:rPr>
          <w:lang w:val="en-US"/>
        </w:rPr>
        <w:tab/>
        <w:tab/>
      </w:r>
      <w:r>
        <w:rPr/>
        <w:t>}</w:t>
      </w:r>
    </w:p>
    <w:p>
      <w:pPr>
        <w:pStyle w:val="style40"/>
      </w:pPr>
      <w:r>
        <w:rPr/>
        <w:tab/>
        <w:t>}</w:t>
      </w:r>
    </w:p>
    <w:p>
      <w:pPr>
        <w:pStyle w:val="style40"/>
      </w:pPr>
      <w:r>
        <w:rPr/>
        <w:t>}</w:t>
      </w:r>
    </w:p>
    <w:p>
      <w:pPr>
        <w:pStyle w:val="style0"/>
      </w:pPr>
      <w:r>
        <w:rPr>
          <w:rFonts w:cs="Monospace" w:eastAsia="Monospace"/>
          <w:color w:val="000000"/>
        </w:rPr>
        <w:t xml:space="preserve">En respectant la méthodologie TDD, vous obtenez une feu rouge surl'executionde ce code. </w:t>
      </w:r>
    </w:p>
    <w:p>
      <w:pPr>
        <w:pStyle w:val="style0"/>
      </w:pPr>
      <w:r>
        <w:rPr>
          <w:rFonts w:cs="Monospace" w:eastAsia="Monospace"/>
          <w:color w:val="000000"/>
        </w:rPr>
      </w:r>
    </w:p>
    <w:p>
      <w:pPr>
        <w:pStyle w:val="style0"/>
      </w:pPr>
      <w:r>
        <w:rPr>
          <w:rFonts w:cs="Monospace" w:eastAsia="Monospace"/>
          <w:color w:val="000000"/>
        </w:rPr>
        <w:t xml:space="preserve">Implémentez correctement la méthode </w:t>
      </w:r>
      <w:r>
        <w:rPr>
          <w:rStyle w:val="style20"/>
          <w:rFonts w:cs="Monospace" w:eastAsia="Monospace"/>
          <w:color w:val="000000"/>
        </w:rPr>
        <w:t>BankAccount.debit(double d)</w:t>
      </w:r>
      <w:r>
        <w:rPr>
          <w:rFonts w:cs="Monospace" w:eastAsia="Monospace"/>
          <w:color w:val="000000"/>
        </w:rPr>
        <w:t xml:space="preserve"> pour obtenir un feu vert :</w:t>
      </w:r>
    </w:p>
    <w:p>
      <w:pPr>
        <w:pStyle w:val="style40"/>
      </w:pPr>
      <w:r>
        <w:rPr>
          <w:lang w:val="en-US"/>
        </w:rPr>
        <w:t>/**</w:t>
      </w:r>
    </w:p>
    <w:p>
      <w:pPr>
        <w:pStyle w:val="style40"/>
      </w:pPr>
      <w:r>
        <w:rPr>
          <w:lang w:val="en-US"/>
        </w:rPr>
        <w:t xml:space="preserve"> </w:t>
      </w:r>
      <w:r>
        <w:rPr>
          <w:lang w:val="en-US"/>
        </w:rPr>
        <w:t>* Debit &lt;code&gt;debitValue&lt;/code&gt; bucks from the BankAccount value.</w:t>
      </w:r>
    </w:p>
    <w:p>
      <w:pPr>
        <w:pStyle w:val="style40"/>
      </w:pPr>
      <w:r>
        <w:rPr>
          <w:lang w:val="en-US"/>
        </w:rPr>
        <w:t xml:space="preserve"> </w:t>
      </w:r>
      <w:r>
        <w:rPr>
          <w:lang w:val="en-US"/>
        </w:rPr>
        <w:t>* @param debitValue</w:t>
      </w:r>
    </w:p>
    <w:p>
      <w:pPr>
        <w:pStyle w:val="style40"/>
      </w:pPr>
      <w:r>
        <w:rPr>
          <w:lang w:val="en-US"/>
        </w:rPr>
        <w:t xml:space="preserve"> </w:t>
      </w:r>
      <w:r>
        <w:rPr>
          <w:lang w:val="en-US"/>
        </w:rPr>
        <w:t>* @throws BankAccountPositiveDebitException</w:t>
      </w:r>
    </w:p>
    <w:p>
      <w:pPr>
        <w:pStyle w:val="style40"/>
      </w:pPr>
      <w:r>
        <w:rPr>
          <w:lang w:val="en-US"/>
        </w:rPr>
        <w:t xml:space="preserve"> </w:t>
      </w:r>
      <w:r>
        <w:rPr>
          <w:lang w:val="en-US"/>
        </w:rPr>
        <w:t xml:space="preserve">* @throws BankAccountTresholdOverflowException </w:t>
      </w:r>
    </w:p>
    <w:p>
      <w:pPr>
        <w:pStyle w:val="style40"/>
      </w:pPr>
      <w:r>
        <w:rPr>
          <w:lang w:val="en-US"/>
        </w:rPr>
        <w:t xml:space="preserve"> </w:t>
      </w:r>
      <w:r>
        <w:rPr>
          <w:lang w:val="en-US"/>
        </w:rPr>
        <w:t>*/</w:t>
      </w:r>
    </w:p>
    <w:p>
      <w:pPr>
        <w:pStyle w:val="style40"/>
      </w:pPr>
      <w:r>
        <w:rPr>
          <w:lang w:val="en-US"/>
        </w:rPr>
        <w:t xml:space="preserve">public void debit(double debitValue) </w:t>
      </w:r>
    </w:p>
    <w:p>
      <w:pPr>
        <w:pStyle w:val="style40"/>
      </w:pPr>
      <w:r>
        <w:rPr>
          <w:lang w:val="en-US"/>
        </w:rPr>
        <w:tab/>
        <w:tab/>
        <w:t>throws BankAccountPositiveDebitException,</w:t>
      </w:r>
    </w:p>
    <w:p>
      <w:pPr>
        <w:pStyle w:val="style40"/>
      </w:pPr>
      <w:r>
        <w:rPr>
          <w:lang w:val="en-US"/>
        </w:rPr>
        <w:tab/>
        <w:tab/>
        <w:tab/>
        <w:t>BankAccountTresholdOverflowException {</w:t>
      </w:r>
    </w:p>
    <w:p>
      <w:pPr>
        <w:pStyle w:val="style40"/>
      </w:pPr>
      <w:r>
        <w:rPr>
          <w:lang w:val="en-US"/>
        </w:rPr>
        <w:tab/>
        <w:t>if(debitValue&gt;0){</w:t>
      </w:r>
    </w:p>
    <w:p>
      <w:pPr>
        <w:pStyle w:val="style40"/>
      </w:pPr>
      <w:r>
        <w:rPr>
          <w:lang w:val="en-US"/>
        </w:rPr>
        <w:tab/>
        <w:tab/>
        <w:t>throw new BankAccountPositiveDebitException();</w:t>
      </w:r>
    </w:p>
    <w:p>
      <w:pPr>
        <w:pStyle w:val="style40"/>
      </w:pPr>
      <w:r>
        <w:rPr>
          <w:lang w:val="en-US"/>
        </w:rPr>
        <w:tab/>
        <w:t>}else if((value+debitValue)&lt;threshold){</w:t>
      </w:r>
    </w:p>
    <w:p>
      <w:pPr>
        <w:pStyle w:val="style40"/>
      </w:pPr>
      <w:r>
        <w:rPr>
          <w:lang w:val="en-US"/>
        </w:rPr>
        <w:tab/>
        <w:tab/>
        <w:tab/>
        <w:t>throw new BankAccountTresholdOverflowException();</w:t>
      </w:r>
    </w:p>
    <w:p>
      <w:pPr>
        <w:pStyle w:val="style40"/>
      </w:pPr>
      <w:r>
        <w:rPr>
          <w:lang w:val="en-US"/>
        </w:rPr>
        <w:tab/>
        <w:t>}else{</w:t>
      </w:r>
    </w:p>
    <w:p>
      <w:pPr>
        <w:pStyle w:val="style40"/>
      </w:pPr>
      <w:r>
        <w:rPr>
          <w:lang w:val="en-US"/>
        </w:rPr>
        <w:tab/>
        <w:tab/>
        <w:t>value+=debitValue;</w:t>
      </w:r>
    </w:p>
    <w:p>
      <w:pPr>
        <w:pStyle w:val="style40"/>
      </w:pPr>
      <w:r>
        <w:rPr>
          <w:lang w:val="en-US"/>
        </w:rPr>
        <w:tab/>
      </w:r>
      <w:r>
        <w:rPr/>
        <w:t>}</w:t>
      </w:r>
    </w:p>
    <w:p>
      <w:pPr>
        <w:pStyle w:val="style40"/>
      </w:pPr>
      <w:r>
        <w:rPr>
          <w:szCs w:val="20"/>
        </w:rPr>
        <w:t>}</w:t>
      </w:r>
    </w:p>
    <w:p>
      <w:pPr>
        <w:pStyle w:val="style0"/>
        <w:pageBreakBefore/>
      </w:pPr>
      <w:r>
        <w:rPr>
          <w:rFonts w:cs="Monospace" w:eastAsia="Monospace"/>
          <w:color w:val="000000"/>
        </w:rPr>
        <w:t>Attention, cependant, nous avons oublié de mettre en oeuvre un test, le cas ou le seuil n'est pas atteint lors d'un débit :</w:t>
      </w:r>
    </w:p>
    <w:p>
      <w:pPr>
        <w:pStyle w:val="style40"/>
      </w:pPr>
      <w:r>
        <w:rPr>
          <w:lang w:val="en-US"/>
        </w:rPr>
        <w:t>@Test</w:t>
      </w:r>
    </w:p>
    <w:p>
      <w:pPr>
        <w:pStyle w:val="style40"/>
      </w:pPr>
      <w:r>
        <w:rPr>
          <w:lang w:val="en-US"/>
        </w:rPr>
        <w:t>public void notBeThresholdOnAuthorizedDebitOperation(){</w:t>
      </w:r>
    </w:p>
    <w:p>
      <w:pPr>
        <w:pStyle w:val="style40"/>
      </w:pPr>
      <w:r>
        <w:rPr>
          <w:lang w:val="en-US"/>
        </w:rPr>
        <w:tab/>
        <w:t>BankAccount ba = new BankAccount(1000.0);</w:t>
      </w:r>
    </w:p>
    <w:p>
      <w:pPr>
        <w:pStyle w:val="style40"/>
      </w:pPr>
      <w:r>
        <w:rPr>
          <w:lang w:val="en-US"/>
        </w:rPr>
        <w:tab/>
        <w:t>try{</w:t>
      </w:r>
    </w:p>
    <w:p>
      <w:pPr>
        <w:pStyle w:val="style40"/>
      </w:pPr>
      <w:r>
        <w:rPr>
          <w:lang w:val="en-US"/>
        </w:rPr>
        <w:tab/>
        <w:tab/>
        <w:t>ba.debit(-200.0);</w:t>
      </w:r>
    </w:p>
    <w:p>
      <w:pPr>
        <w:pStyle w:val="style40"/>
      </w:pPr>
      <w:r>
        <w:rPr>
          <w:lang w:val="en-US"/>
        </w:rPr>
        <w:tab/>
        <w:tab/>
        <w:t>assertEquals("BankAccount threshold exception was not emitted !",Double.valueOf(0.0),ba.getThreshold());</w:t>
      </w:r>
    </w:p>
    <w:p>
      <w:pPr>
        <w:pStyle w:val="style40"/>
      </w:pPr>
      <w:r>
        <w:rPr>
          <w:lang w:val="en-US"/>
        </w:rPr>
        <w:tab/>
        <w:t>}catch(Exception e){</w:t>
      </w:r>
    </w:p>
    <w:p>
      <w:pPr>
        <w:pStyle w:val="style40"/>
      </w:pPr>
      <w:r>
        <w:rPr>
          <w:lang w:val="en-US"/>
        </w:rPr>
        <w:tab/>
        <w:tab/>
      </w:r>
    </w:p>
    <w:p>
      <w:pPr>
        <w:pStyle w:val="style40"/>
      </w:pPr>
      <w:r>
        <w:rPr>
          <w:lang w:val="en-US"/>
        </w:rPr>
        <w:tab/>
        <w:tab/>
        <w:t>if(!(e instanceof BankAccountTresholdOverflowException)){</w:t>
      </w:r>
    </w:p>
    <w:p>
      <w:pPr>
        <w:pStyle w:val="style40"/>
      </w:pPr>
      <w:r>
        <w:rPr>
          <w:lang w:val="en-US"/>
        </w:rPr>
        <w:tab/>
        <w:tab/>
        <w:tab/>
        <w:t>fail("BankAccount emit wrong exception on threshold overflow.");</w:t>
      </w:r>
    </w:p>
    <w:p>
      <w:pPr>
        <w:pStyle w:val="style40"/>
      </w:pPr>
      <w:r>
        <w:rPr>
          <w:lang w:val="en-US"/>
        </w:rPr>
        <w:tab/>
        <w:tab/>
      </w:r>
      <w:r>
        <w:rPr/>
        <w:t>}</w:t>
      </w:r>
    </w:p>
    <w:p>
      <w:pPr>
        <w:pStyle w:val="style40"/>
      </w:pPr>
      <w:r>
        <w:rPr/>
        <w:tab/>
        <w:t>}</w:t>
      </w:r>
    </w:p>
    <w:p>
      <w:pPr>
        <w:pStyle w:val="style40"/>
      </w:pPr>
      <w:r>
        <w:rPr>
          <w:szCs w:val="20"/>
        </w:rPr>
        <w:t>}</w:t>
      </w:r>
    </w:p>
    <w:p>
      <w:pPr>
        <w:pStyle w:val="style0"/>
      </w:pPr>
      <w:r>
        <w:rPr>
          <w:rFonts w:cs="Monospace" w:eastAsia="Monospace"/>
          <w:color w:val="000000"/>
        </w:rPr>
        <w:t>Nous avons maintenant terminé de coder et partiellement refactoré notre classe de BankAccount, nous pouvons effectuer le dernier point, a savoir un refactoring de la totalité de l'objet pour éviter la duplication de code.</w:t>
      </w:r>
    </w:p>
    <w:p>
      <w:pPr>
        <w:pStyle w:val="style0"/>
      </w:pPr>
      <w:r>
        <w:rPr>
          <w:rFonts w:cs="Monospace" w:eastAsia="Monospace"/>
          <w:color w:val="000000"/>
        </w:rPr>
      </w:r>
    </w:p>
    <w:p>
      <w:pPr>
        <w:pStyle w:val="style0"/>
      </w:pPr>
      <w:r>
        <w:rPr>
          <w:rFonts w:cs="Monospace" w:eastAsia="Monospace"/>
          <w:color w:val="000000"/>
        </w:rPr>
        <w:t xml:space="preserve">Vous pouvez noter que depuis le début, nous n'avons pas modifié les méthodes générées au tout début, à  </w:t>
      </w:r>
      <w:r>
        <w:rPr>
          <w:rStyle w:val="style20"/>
          <w:rFonts w:cs="Monospace" w:eastAsia="Monospace"/>
          <w:color w:val="000000"/>
        </w:rPr>
        <w:t>setUp()</w:t>
      </w:r>
      <w:r>
        <w:rPr>
          <w:rFonts w:cs="Monospace" w:eastAsia="Monospace"/>
          <w:color w:val="000000"/>
        </w:rPr>
        <w:t xml:space="preserve"> et </w:t>
      </w:r>
      <w:r>
        <w:rPr>
          <w:rStyle w:val="style20"/>
          <w:rFonts w:cs="Monospace" w:eastAsia="Monospace"/>
          <w:color w:val="000000"/>
        </w:rPr>
        <w:t>tearDown()</w:t>
      </w:r>
      <w:r>
        <w:rPr>
          <w:rFonts w:cs="Monospace" w:eastAsia="Monospace"/>
          <w:color w:val="000000"/>
        </w:rPr>
        <w:t xml:space="preserve">. </w:t>
      </w:r>
    </w:p>
    <w:p>
      <w:pPr>
        <w:pStyle w:val="style0"/>
      </w:pPr>
      <w:r>
        <w:rPr>
          <w:rFonts w:cs="Monospace" w:eastAsia="Monospace"/>
          <w:color w:val="000000"/>
        </w:rPr>
      </w:r>
    </w:p>
    <w:p>
      <w:pPr>
        <w:pStyle w:val="style0"/>
      </w:pPr>
      <w:r>
        <w:rPr>
          <w:rFonts w:cs="Monospace" w:eastAsia="Monospace"/>
          <w:color w:val="000000"/>
        </w:rPr>
        <w:t>Nous y voilà !</w:t>
      </w:r>
    </w:p>
    <w:p>
      <w:pPr>
        <w:pStyle w:val="style0"/>
      </w:pPr>
      <w:r>
        <w:rPr>
          <w:rFonts w:cs="Monospace" w:eastAsia="Monospace"/>
          <w:color w:val="000000"/>
        </w:rPr>
      </w:r>
    </w:p>
    <w:p>
      <w:pPr>
        <w:pStyle w:val="style0"/>
      </w:pPr>
      <w:r>
        <w:rPr>
          <w:rFonts w:cs="Monospace" w:eastAsia="Monospace"/>
          <w:color w:val="000000"/>
        </w:rPr>
        <w:t xml:space="preserve">Vous avez très certainement remarqué que pour chaque test, nous avons en premier lieu instancié un  nouvel objet </w:t>
      </w:r>
      <w:r>
        <w:rPr>
          <w:rStyle w:val="style20"/>
          <w:rFonts w:cs="Monospace" w:eastAsia="Monospace"/>
          <w:color w:val="000000"/>
        </w:rPr>
        <w:t>BankAccount</w:t>
      </w:r>
      <w:r>
        <w:rPr>
          <w:rFonts w:cs="Monospace" w:eastAsia="Monospace"/>
          <w:color w:val="000000"/>
        </w:rPr>
        <w:t xml:space="preserve"> pour l'exécution du test:</w:t>
      </w:r>
    </w:p>
    <w:p>
      <w:pPr>
        <w:pStyle w:val="style40"/>
      </w:pPr>
      <w:r>
        <w:rPr/>
        <w:t>BankAccount ba = new BankAccount(1000.0);</w:t>
      </w:r>
    </w:p>
    <w:p>
      <w:pPr>
        <w:pStyle w:val="style0"/>
      </w:pPr>
      <w:r>
        <w:rPr>
          <w:rFonts w:cs="Monospace" w:eastAsia="Monospace"/>
          <w:color w:val="000000"/>
        </w:rPr>
        <w:t xml:space="preserve">Dans la documentation de JUnit, vous découvrirez que la méthode </w:t>
      </w:r>
      <w:r>
        <w:rPr>
          <w:rStyle w:val="style20"/>
          <w:rFonts w:cs="Monospace" w:eastAsia="Monospace"/>
          <w:color w:val="000000"/>
        </w:rPr>
        <w:t>setUp()</w:t>
      </w:r>
      <w:r>
        <w:rPr>
          <w:rFonts w:cs="Monospace" w:eastAsia="Monospace"/>
          <w:color w:val="000000"/>
        </w:rPr>
        <w:t xml:space="preserve"> précédée de l'annotation </w:t>
      </w:r>
      <w:r>
        <w:rPr>
          <w:rStyle w:val="style20"/>
          <w:rFonts w:cs="Monospace" w:eastAsia="Monospace"/>
          <w:color w:val="000000"/>
        </w:rPr>
        <w:t>@Before</w:t>
      </w:r>
      <w:r>
        <w:rPr>
          <w:rFonts w:cs="Monospace" w:eastAsia="Monospace"/>
          <w:color w:val="000000"/>
        </w:rPr>
        <w:t xml:space="preserve"> demandant au moteur JUnit d'être exécutée avant toute autre méthode,  setUp est exécutée avant chaque méthode de test !</w:t>
      </w:r>
    </w:p>
    <w:p>
      <w:pPr>
        <w:pStyle w:val="style0"/>
      </w:pPr>
      <w:r>
        <w:rPr>
          <w:rFonts w:cs="Monospace" w:eastAsia="Monospace"/>
          <w:color w:val="000000"/>
        </w:rPr>
      </w:r>
    </w:p>
    <w:p>
      <w:pPr>
        <w:pStyle w:val="style0"/>
      </w:pPr>
      <w:r>
        <w:rPr>
          <w:rFonts w:cs="Monospace" w:eastAsia="Monospace"/>
          <w:color w:val="000000"/>
        </w:rPr>
        <w:t xml:space="preserve">Refactorons notre code pour prendre en compte cette précieuse information, et nous allons allèger notre code de toutes les instanciations de </w:t>
      </w:r>
      <w:r>
        <w:rPr>
          <w:rStyle w:val="style20"/>
          <w:rFonts w:cs="Monospace" w:eastAsia="Monospace"/>
          <w:color w:val="000000"/>
        </w:rPr>
        <w:t>BankAccount</w:t>
      </w:r>
      <w:r>
        <w:rPr>
          <w:rFonts w:cs="Monospace" w:eastAsia="Monospace"/>
          <w:color w:val="000000"/>
        </w:rPr>
        <w:t xml:space="preserve"> :</w:t>
      </w:r>
    </w:p>
    <w:p>
      <w:pPr>
        <w:pStyle w:val="style40"/>
      </w:pPr>
      <w:r>
        <w:rPr>
          <w:lang w:val="en-US"/>
        </w:rPr>
        <w:t>/**</w:t>
      </w:r>
    </w:p>
    <w:p>
      <w:pPr>
        <w:pStyle w:val="style40"/>
      </w:pPr>
      <w:r>
        <w:rPr>
          <w:lang w:val="en-US"/>
        </w:rPr>
        <w:t xml:space="preserve"> </w:t>
      </w:r>
      <w:r>
        <w:rPr>
          <w:lang w:val="en-US"/>
        </w:rPr>
        <w:t>* BankAccount instance used throught mainly all test.</w:t>
      </w:r>
    </w:p>
    <w:p>
      <w:pPr>
        <w:pStyle w:val="style40"/>
      </w:pPr>
      <w:r>
        <w:rPr>
          <w:lang w:val="en-US"/>
        </w:rPr>
        <w:t xml:space="preserve"> </w:t>
      </w:r>
      <w:r>
        <w:rPr>
          <w:lang w:val="en-US"/>
        </w:rPr>
        <w:t>*/</w:t>
      </w:r>
    </w:p>
    <w:p>
      <w:pPr>
        <w:pStyle w:val="style40"/>
      </w:pPr>
      <w:r>
        <w:rPr>
          <w:lang w:val="en-US"/>
        </w:rPr>
        <w:t>private BankAccount ba;</w:t>
      </w:r>
    </w:p>
    <w:p>
      <w:pPr>
        <w:pStyle w:val="style40"/>
      </w:pPr>
      <w:r>
        <w:rPr>
          <w:lang w:val="en-US"/>
        </w:rPr>
      </w:r>
    </w:p>
    <w:p>
      <w:pPr>
        <w:pStyle w:val="style40"/>
      </w:pPr>
      <w:r>
        <w:rPr>
          <w:lang w:val="en-US"/>
        </w:rPr>
        <w:t>/**</w:t>
      </w:r>
    </w:p>
    <w:p>
      <w:pPr>
        <w:pStyle w:val="style40"/>
      </w:pPr>
      <w:r>
        <w:rPr>
          <w:lang w:val="en-US"/>
        </w:rPr>
        <w:t xml:space="preserve"> </w:t>
      </w:r>
      <w:r>
        <w:rPr>
          <w:lang w:val="en-US"/>
        </w:rPr>
        <w:t>* @throws java.lang.Exception</w:t>
      </w:r>
    </w:p>
    <w:p>
      <w:pPr>
        <w:pStyle w:val="style40"/>
      </w:pPr>
      <w:r>
        <w:rPr>
          <w:lang w:val="en-US"/>
        </w:rPr>
        <w:t xml:space="preserve"> </w:t>
      </w:r>
      <w:r>
        <w:rPr>
          <w:lang w:val="en-US"/>
        </w:rPr>
        <w:t>*/</w:t>
      </w:r>
    </w:p>
    <w:p>
      <w:pPr>
        <w:pStyle w:val="style40"/>
      </w:pPr>
      <w:r>
        <w:rPr>
          <w:lang w:val="en-US"/>
        </w:rPr>
        <w:t>@Before</w:t>
      </w:r>
    </w:p>
    <w:p>
      <w:pPr>
        <w:pStyle w:val="style40"/>
      </w:pPr>
      <w:r>
        <w:rPr>
          <w:lang w:val="en-US"/>
        </w:rPr>
        <w:t>public void setUp() throws Exception {</w:t>
      </w:r>
    </w:p>
    <w:p>
      <w:pPr>
        <w:pStyle w:val="style40"/>
      </w:pPr>
      <w:r>
        <w:rPr>
          <w:lang w:val="en-US"/>
        </w:rPr>
        <w:tab/>
      </w:r>
      <w:r>
        <w:rPr/>
        <w:t>ba = new BankAccount();</w:t>
      </w:r>
    </w:p>
    <w:p>
      <w:pPr>
        <w:pStyle w:val="style40"/>
      </w:pPr>
      <w:r>
        <w:rPr/>
        <w:t>}</w:t>
      </w:r>
    </w:p>
    <w:p>
      <w:pPr>
        <w:pStyle w:val="style0"/>
      </w:pPr>
      <w:r>
        <w:rPr>
          <w:rFonts w:cs="Monospace" w:eastAsia="Monospace"/>
          <w:color w:val="000000"/>
        </w:rPr>
        <w:t xml:space="preserve">Maintenant, nettoyons toutes les méthodes précédées du </w:t>
      </w:r>
      <w:r>
        <w:rPr>
          <w:rStyle w:val="style20"/>
        </w:rPr>
        <w:t>@Test</w:t>
      </w:r>
      <w:r>
        <w:rPr>
          <w:rFonts w:cs="Monospace" w:eastAsia="Monospace"/>
          <w:color w:val="000000"/>
        </w:rPr>
        <w:t xml:space="preserve"> pour supprimer quand cela est possible l'instanciation de l'objet </w:t>
      </w:r>
      <w:r>
        <w:rPr>
          <w:rStyle w:val="style20"/>
        </w:rPr>
        <w:t>BankAccount</w:t>
      </w:r>
      <w:r>
        <w:rPr>
          <w:rFonts w:cs="Monospace" w:eastAsia="Monospace"/>
          <w:color w:val="000000"/>
        </w:rPr>
        <w:t>.</w:t>
      </w:r>
    </w:p>
    <w:p>
      <w:pPr>
        <w:pStyle w:val="style0"/>
        <w:widowControl/>
        <w:suppressAutoHyphens w:val="false"/>
      </w:pPr>
      <w:bookmarkStart w:id="28" w:name="_Toc314478748"/>
      <w:bookmarkStart w:id="29" w:name="_Toc314478748"/>
      <w:r>
        <w:rPr>
          <w:rFonts w:ascii="Liberation Sans" w:hAnsi="Liberation Sans"/>
          <w:b/>
          <w:bCs/>
          <w:i/>
          <w:iCs/>
          <w:sz w:val="28"/>
          <w:szCs w:val="28"/>
        </w:rPr>
      </w:r>
    </w:p>
    <w:p>
      <w:pPr>
        <w:pStyle w:val="style2"/>
        <w:pageBreakBefore/>
        <w:numPr>
          <w:ilvl w:val="1"/>
          <w:numId w:val="1"/>
        </w:numPr>
      </w:pPr>
      <w:bookmarkStart w:id="30" w:name="_Toc314478748"/>
      <w:bookmarkStart w:id="31" w:name="__RefHeading__1408_1963560474"/>
      <w:bookmarkEnd w:id="31"/>
      <w:bookmarkEnd w:id="30"/>
      <w:r>
        <w:rPr/>
        <w:t>BankUser</w:t>
      </w:r>
    </w:p>
    <w:p>
      <w:pPr>
        <w:pStyle w:val="style0"/>
      </w:pPr>
      <w:bookmarkStart w:id="32" w:name="_Toc314478749"/>
      <w:bookmarkEnd w:id="32"/>
      <w:r>
        <w:rPr/>
        <w:t>TODO</w:t>
      </w:r>
    </w:p>
    <w:p>
      <w:pPr>
        <w:pStyle w:val="style0"/>
      </w:pPr>
      <w:r>
        <w:rPr/>
      </w:r>
    </w:p>
    <w:p>
      <w:pPr>
        <w:pStyle w:val="style2"/>
        <w:numPr>
          <w:ilvl w:val="1"/>
          <w:numId w:val="1"/>
        </w:numPr>
      </w:pPr>
      <w:bookmarkStart w:id="33" w:name="__RefHeading__1410_1963560474"/>
      <w:bookmarkStart w:id="34" w:name="_Toc314478750"/>
      <w:bookmarkEnd w:id="33"/>
      <w:bookmarkEnd w:id="34"/>
      <w:r>
        <w:rPr/>
        <w:t>Address</w:t>
      </w:r>
    </w:p>
    <w:p>
      <w:pPr>
        <w:pStyle w:val="style0"/>
      </w:pPr>
      <w:bookmarkStart w:id="35" w:name="_Toc314478751"/>
      <w:bookmarkEnd w:id="35"/>
      <w:r>
        <w:rPr/>
        <w:t>TODO</w:t>
      </w:r>
    </w:p>
    <w:p>
      <w:pPr>
        <w:pStyle w:val="style0"/>
      </w:pPr>
      <w:r>
        <w:rPr/>
      </w:r>
    </w:p>
    <w:p>
      <w:pPr>
        <w:pStyle w:val="style0"/>
      </w:pPr>
      <w:r>
        <w:rPr/>
      </w:r>
    </w:p>
    <w:p>
      <w:pPr>
        <w:pStyle w:val="style1"/>
        <w:pageBreakBefore/>
        <w:numPr>
          <w:ilvl w:val="0"/>
          <w:numId w:val="1"/>
        </w:numPr>
      </w:pPr>
      <w:bookmarkStart w:id="36" w:name="__RefHeading__1412_1963560474"/>
      <w:bookmarkStart w:id="37" w:name="_Toc314478752"/>
      <w:bookmarkEnd w:id="36"/>
      <w:bookmarkEnd w:id="37"/>
      <w:r>
        <w:rPr/>
        <w:t>Part 2</w:t>
      </w:r>
    </w:p>
    <w:p>
      <w:pPr>
        <w:pStyle w:val="style0"/>
      </w:pPr>
      <w:r>
        <w:rPr>
          <w:i/>
          <w:iCs/>
        </w:rPr>
        <w:t>TODO</w:t>
      </w:r>
    </w:p>
    <w:p>
      <w:pPr>
        <w:pStyle w:val="style0"/>
      </w:pPr>
      <w:r>
        <w:rPr>
          <w:i/>
          <w:iCs/>
        </w:rPr>
      </w:r>
    </w:p>
    <w:p>
      <w:pPr>
        <w:pStyle w:val="style0"/>
      </w:pPr>
      <w:r>
        <w:rPr/>
        <w:t xml:space="preserve">Nous devons ajouter de nouvelles dépendances car nous souhaitons procéder au stockage en base de données de nos informations. De plus des relations seront mises en place entre </w:t>
      </w:r>
      <w:r>
        <w:rPr>
          <w:rStyle w:val="style20"/>
        </w:rPr>
        <w:t>BankAccount</w:t>
      </w:r>
      <w:r>
        <w:rPr/>
        <w:t xml:space="preserve"> et </w:t>
      </w:r>
      <w:r>
        <w:rPr>
          <w:rStyle w:val="style20"/>
        </w:rPr>
        <w:t>BankUser</w:t>
      </w:r>
      <w:r>
        <w:rPr/>
        <w:t>.</w:t>
      </w:r>
    </w:p>
    <w:p>
      <w:pPr>
        <w:pStyle w:val="style2"/>
        <w:numPr>
          <w:ilvl w:val="1"/>
          <w:numId w:val="1"/>
        </w:numPr>
      </w:pPr>
      <w:bookmarkStart w:id="38" w:name="__RefHeading__1414_1963560474"/>
      <w:bookmarkStart w:id="39" w:name="_Toc314478753"/>
      <w:bookmarkEnd w:id="38"/>
      <w:bookmarkEnd w:id="39"/>
      <w:r>
        <w:rPr/>
        <w:t>Nouvelles dépendances</w:t>
      </w:r>
    </w:p>
    <w:p>
      <w:pPr>
        <w:pStyle w:val="style0"/>
      </w:pPr>
      <w:r>
        <w:rPr/>
        <w:t>Ajoutons ces nouevlles entrées dans le fichier pom.xml, toujours via l'onglet « Dependencies » de l'éditeur Maven :</w:t>
      </w:r>
    </w:p>
    <w:p>
      <w:pPr>
        <w:pStyle w:val="style0"/>
        <w:numPr>
          <w:ilvl w:val="0"/>
          <w:numId w:val="12"/>
        </w:numPr>
      </w:pPr>
      <w:r>
        <w:rPr/>
        <w:t>DBunit 2.4.8</w:t>
      </w:r>
    </w:p>
    <w:p>
      <w:pPr>
        <w:pStyle w:val="style0"/>
        <w:numPr>
          <w:ilvl w:val="0"/>
          <w:numId w:val="12"/>
        </w:numPr>
      </w:pPr>
      <w:r>
        <w:rPr/>
        <w:t xml:space="preserve">spring-core </w:t>
      </w:r>
    </w:p>
    <w:p>
      <w:pPr>
        <w:pStyle w:val="style0"/>
        <w:numPr>
          <w:ilvl w:val="0"/>
          <w:numId w:val="12"/>
        </w:numPr>
      </w:pPr>
      <w:r>
        <w:rPr/>
        <w:t>hibernate-entitymanager</w:t>
      </w:r>
    </w:p>
    <w:p>
      <w:pPr>
        <w:pStyle w:val="style0"/>
      </w:pPr>
      <w:r>
        <w:rPr/>
      </w:r>
    </w:p>
    <w:p>
      <w:pPr>
        <w:pStyle w:val="style0"/>
      </w:pPr>
      <w:r>
        <w:rPr/>
        <w:t>Modifions le projet pour intégrer les configurations nécessaires à Spring et à Hibernate pour permettre la mise en œuvre d'une persistance respectant la spécification JPA (Java Persistance Api).</w:t>
      </w:r>
    </w:p>
    <w:p>
      <w:pPr>
        <w:pStyle w:val="style3"/>
        <w:numPr>
          <w:ilvl w:val="2"/>
          <w:numId w:val="1"/>
        </w:numPr>
      </w:pPr>
      <w:bookmarkStart w:id="40" w:name="__RefHeading__1416_1963560474"/>
      <w:bookmarkStart w:id="41" w:name="_Toc314478754"/>
      <w:bookmarkEnd w:id="40"/>
      <w:bookmarkEnd w:id="41"/>
      <w:r>
        <w:rPr/>
        <w:t>JPA = Spring+Hibernate</w:t>
      </w:r>
    </w:p>
    <w:p>
      <w:pPr>
        <w:pStyle w:val="style0"/>
      </w:pPr>
      <w:r>
        <w:rPr/>
        <w:t xml:space="preserve">JPA est une spécification de Sun (enfin, Oracle maintenant) qui préconise comment la persistance des entités manipulées par vos applications doit être mise en œuvre dans la pile Java EE (voir </w:t>
      </w:r>
      <w:hyperlink r:id="rId15">
        <w:r>
          <w:rPr>
            <w:rStyle w:val="style17"/>
          </w:rPr>
          <w:t>http://docs.oracle.com/javaee/6/api/javax/persistence/package-summary.html</w:t>
        </w:r>
      </w:hyperlink>
      <w:r>
        <w:rPr/>
        <w:t xml:space="preserve">) où dans la documentation </w:t>
      </w:r>
      <w:hyperlink r:id="rId16">
        <w:r>
          <w:rPr>
            <w:rStyle w:val="style17"/>
          </w:rPr>
          <w:t>http://en.wikipedia.org/wiki/Java_Persistence_API</w:t>
        </w:r>
      </w:hyperlink>
      <w:r>
        <w:rPr/>
        <w:t xml:space="preserve">. </w:t>
      </w:r>
    </w:p>
    <w:p>
      <w:pPr>
        <w:pStyle w:val="style4"/>
        <w:numPr>
          <w:ilvl w:val="3"/>
          <w:numId w:val="1"/>
        </w:numPr>
      </w:pPr>
      <w:r>
        <w:rPr/>
        <w:t>Spring</w:t>
      </w:r>
    </w:p>
    <w:p>
      <w:pPr>
        <w:pStyle w:val="style0"/>
      </w:pPr>
      <w:r>
        <w:rPr/>
        <w:t>TODO</w:t>
      </w:r>
    </w:p>
    <w:p>
      <w:pPr>
        <w:pStyle w:val="style4"/>
        <w:numPr>
          <w:ilvl w:val="3"/>
          <w:numId w:val="1"/>
        </w:numPr>
      </w:pPr>
      <w:r>
        <w:rPr/>
        <w:t>Hibernate</w:t>
      </w:r>
    </w:p>
    <w:p>
      <w:pPr>
        <w:pStyle w:val="style0"/>
      </w:pPr>
      <w:r>
        <w:rPr/>
        <w:t>TODO</w:t>
      </w:r>
    </w:p>
    <w:p>
      <w:pPr>
        <w:pStyle w:val="style1"/>
        <w:pageBreakBefore/>
        <w:numPr>
          <w:ilvl w:val="0"/>
          <w:numId w:val="1"/>
        </w:numPr>
      </w:pPr>
      <w:bookmarkStart w:id="42" w:name="__RefHeading__1418_1963560474"/>
      <w:bookmarkStart w:id="43" w:name="_Toc314478755"/>
      <w:bookmarkEnd w:id="42"/>
      <w:bookmarkEnd w:id="43"/>
      <w:r>
        <w:rPr/>
        <w:t>Références</w:t>
      </w:r>
    </w:p>
    <w:p>
      <w:pPr>
        <w:pStyle w:val="style0"/>
        <w:numPr>
          <w:ilvl w:val="0"/>
          <w:numId w:val="13"/>
        </w:numPr>
      </w:pPr>
      <w:r>
        <w:rPr/>
        <w:t xml:space="preserve">Junit : </w:t>
      </w:r>
      <w:hyperlink r:id="rId17">
        <w:r>
          <w:rPr>
            <w:rStyle w:val="style17"/>
          </w:rPr>
          <w:t>www.junit.org</w:t>
        </w:r>
      </w:hyperlink>
      <w:r>
        <w:rPr/>
        <w:t xml:space="preserve"> </w:t>
      </w:r>
    </w:p>
    <w:p>
      <w:pPr>
        <w:pStyle w:val="style0"/>
        <w:numPr>
          <w:ilvl w:val="0"/>
          <w:numId w:val="13"/>
        </w:numPr>
      </w:pPr>
      <w:r>
        <w:rPr/>
        <w:t xml:space="preserve">DbUnit: </w:t>
      </w:r>
      <w:hyperlink r:id="rId18">
        <w:r>
          <w:rPr>
            <w:rStyle w:val="style17"/>
          </w:rPr>
          <w:t>www.dbunit.org</w:t>
        </w:r>
      </w:hyperlink>
      <w:r>
        <w:rPr/>
        <w:t xml:space="preserve"> </w:t>
      </w:r>
    </w:p>
    <w:p>
      <w:pPr>
        <w:pStyle w:val="style0"/>
        <w:numPr>
          <w:ilvl w:val="0"/>
          <w:numId w:val="13"/>
        </w:numPr>
      </w:pPr>
      <w:r>
        <w:rPr>
          <w:lang w:val="en-US"/>
        </w:rPr>
        <w:t xml:space="preserve">CobolUnit : </w:t>
      </w:r>
      <w:hyperlink r:id="rId19">
        <w:r>
          <w:rPr>
            <w:rStyle w:val="style17"/>
            <w:lang w:val="en-US"/>
          </w:rPr>
          <w:t>https://sites.google.com/site/cobolunit/</w:t>
        </w:r>
      </w:hyperlink>
      <w:r>
        <w:rPr>
          <w:lang w:val="en-US"/>
        </w:rPr>
        <w:t xml:space="preserve"> </w:t>
      </w:r>
    </w:p>
    <w:sectPr>
      <w:type w:val="continuous"/>
      <w:pgSz w:h="16838" w:w="11906"/>
      <w:pgMar w:bottom="1134" w:footer="720" w:gutter="0" w:header="720" w:left="1134" w:right="1134" w:top="1134"/>
      <w:pgNumType w:fmt="decimal"/>
      <w:formProt w:val="false"/>
      <w:textDirection w:val="lrTb"/>
      <w:docGrid w:charSpace="2047" w:linePitch="31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Wingdings 2">
    <w:charset w:val="80"/>
    <w:family w:val="auto"/>
    <w:pitch w:val="default"/>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ind w:hanging="0" w:left="113" w:right="113"/>
    </w:pPr>
    <w:r>
      <w:rPr>
        <w:color w:val="4F81BD"/>
      </w:rPr>
      <w:t xml:space="preserve">Chapitre : </w:t>
    </w:r>
    <w:r>
      <w:rPr/>
      <w:t>Introduction</w:t>
    </w:r>
  </w:p>
  <w:p>
    <w:pPr>
      <w:pStyle w:val="style47"/>
    </w:pPr>
    <w:r>
      <w:rPr/>
      <w:fldChar w:fldCharType="begin"/>
    </w:r>
    <w:r>
      <w:instrText> PAGE </w:instrText>
    </w:r>
    <w:r>
      <w:fldChar w:fldCharType="separate"/>
    </w:r>
    <w:r>
      <w:t>Numéro de page</w:t>
    </w:r>
    <w:r>
      <w:fldChar w:fldCharType="end"/>
    </w:r>
  </w:p>
  <w:p>
    <w:pPr>
      <w:pStyle w:val="style46"/>
    </w:pPr>
    <w:r>
      <w:rPr/>
    </w:r>
  </w:p>
  <w:p>
    <w:pPr>
      <w:pStyle w:val="style47"/>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6"/>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4">
    <w:lvl w:ilvl="0">
      <w:start w:val="1"/>
      <w:numFmt w:val="bullet"/>
      <w:lvlText w:val=""/>
      <w:lvlJc w:val="left"/>
      <w:pPr>
        <w:tabs>
          <w:tab w:pos="1080" w:val="num"/>
        </w:tabs>
        <w:ind w:hanging="360" w:left="1080"/>
      </w:pPr>
      <w:rPr>
        <w:rFonts w:ascii="Wingdings 2" w:cs="Wingdings 2" w:hAnsi="Wingdings 2"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Wingdings 2" w:cs="Wingdings 2" w:hAnsi="Wingdings 2"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Wingdings 2" w:cs="Wingdings 2" w:hAnsi="Wingdings 2"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Wingdings 2" w:cs="Wingdings 2" w:hAnsi="Wingdings 2"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Wingdings 2" w:cs="Wingdings 2" w:hAnsi="Wingdings 2"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Wingdings 2" w:cs="Wingdings 2" w:hAnsi="Wingdings 2"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Wingdings 2" w:cs="Wingdings 2" w:hAnsi="Wingdings 2"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Wingdings 2" w:cs="Wingdings 2" w:hAnsi="Wingdings 2"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Wingdings 2" w:cs="Wingdings 2" w:hAnsi="Wingdings 2"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Wingdings 2" w:cs="Wingdings 2" w:hAnsi="Wingdings 2"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Wingdings 2" w:cs="Wingdings 2" w:hAnsi="Wingdings 2"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Wingdings 2" w:cs="Wingdings 2" w:hAnsi="Wingdings 2"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9">
    <w:lvl w:ilvl="0">
      <w:start w:val="4"/>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jc w:val="both"/>
    </w:pPr>
    <w:rPr>
      <w:rFonts w:ascii="Arial" w:cs="Lohit Hindi" w:eastAsia="WenQuanYi Micro Hei" w:hAnsi="Arial"/>
      <w:color w:val="auto"/>
      <w:sz w:val="20"/>
      <w:szCs w:val="24"/>
      <w:lang w:bidi="hi-IN" w:eastAsia="zh-CN" w:val="fr-FR"/>
    </w:rPr>
  </w:style>
  <w:style w:styleId="style1" w:type="paragraph">
    <w:name w:val="Titre 1"/>
    <w:basedOn w:val="style0"/>
    <w:next w:val="style32"/>
    <w:pPr>
      <w:numPr>
        <w:ilvl w:val="0"/>
        <w:numId w:val="1"/>
      </w:numPr>
      <w:spacing w:after="227" w:before="113"/>
      <w:outlineLvl w:val="0"/>
    </w:pPr>
    <w:rPr>
      <w:b/>
      <w:bCs/>
      <w:sz w:val="36"/>
      <w:szCs w:val="28"/>
    </w:rPr>
  </w:style>
  <w:style w:styleId="style2" w:type="paragraph">
    <w:name w:val="Titre 2"/>
    <w:next w:val="style32"/>
    <w:pPr>
      <w:widowControl w:val="false"/>
      <w:numPr>
        <w:ilvl w:val="1"/>
        <w:numId w:val="1"/>
      </w:numPr>
      <w:tabs>
        <w:tab w:leader="none" w:pos="709" w:val="left"/>
      </w:tabs>
      <w:suppressAutoHyphens w:val="true"/>
      <w:outlineLvl w:val="1"/>
    </w:pPr>
    <w:rPr>
      <w:rFonts w:ascii="Times New Roman" w:cs="Times New Roman" w:eastAsia="Times New Roman" w:hAnsi="Times New Roman"/>
      <w:b/>
      <w:bCs/>
      <w:i/>
      <w:iCs/>
      <w:color w:val="auto"/>
      <w:sz w:val="20"/>
      <w:szCs w:val="20"/>
      <w:lang w:bidi="ar-SA" w:eastAsia="fr-FR" w:val="fr-FR"/>
    </w:rPr>
  </w:style>
  <w:style w:styleId="style3" w:type="paragraph">
    <w:name w:val="Titre 3"/>
    <w:next w:val="style32"/>
    <w:pPr>
      <w:widowControl w:val="false"/>
      <w:numPr>
        <w:ilvl w:val="2"/>
        <w:numId w:val="1"/>
      </w:numPr>
      <w:tabs>
        <w:tab w:leader="none" w:pos="709" w:val="left"/>
      </w:tabs>
      <w:suppressAutoHyphens w:val="true"/>
      <w:outlineLvl w:val="2"/>
    </w:pPr>
    <w:rPr>
      <w:rFonts w:ascii="Times New Roman" w:cs="Times New Roman" w:eastAsia="Times New Roman" w:hAnsi="Times New Roman"/>
      <w:b/>
      <w:bCs/>
      <w:color w:val="auto"/>
      <w:sz w:val="20"/>
      <w:szCs w:val="20"/>
      <w:lang w:bidi="ar-SA" w:eastAsia="fr-FR" w:val="fr-FR"/>
    </w:rPr>
  </w:style>
  <w:style w:styleId="style4" w:type="paragraph">
    <w:name w:val="Titre 4"/>
    <w:next w:val="style32"/>
    <w:pPr>
      <w:widowControl w:val="false"/>
      <w:numPr>
        <w:ilvl w:val="3"/>
        <w:numId w:val="1"/>
      </w:numPr>
      <w:tabs>
        <w:tab w:leader="none" w:pos="709" w:val="left"/>
      </w:tabs>
      <w:suppressAutoHyphens w:val="true"/>
      <w:outlineLvl w:val="3"/>
    </w:pPr>
    <w:rPr>
      <w:rFonts w:ascii="Times New Roman" w:cs="Times New Roman" w:eastAsia="Times New Roman" w:hAnsi="Times New Roman"/>
      <w:b/>
      <w:bCs/>
      <w:i/>
      <w:iCs/>
      <w:color w:val="auto"/>
      <w:sz w:val="24"/>
      <w:szCs w:val="24"/>
      <w:lang w:bidi="ar-SA" w:eastAsia="fr-FR" w:val="fr-FR"/>
    </w:rPr>
  </w:style>
  <w:style w:styleId="style15" w:type="character">
    <w:name w:val="Default Paragraph Font"/>
    <w:next w:val="style15"/>
    <w:rPr/>
  </w:style>
  <w:style w:styleId="style16" w:type="character">
    <w:name w:val="Puces"/>
    <w:next w:val="style16"/>
    <w:rPr>
      <w:rFonts w:ascii="OpenSymbol" w:cs="OpenSymbol" w:eastAsia="OpenSymbol" w:hAnsi="OpenSymbol"/>
    </w:rPr>
  </w:style>
  <w:style w:styleId="style17" w:type="character">
    <w:name w:val="Lien Internet"/>
    <w:next w:val="style17"/>
    <w:rPr>
      <w:color w:val="000080"/>
      <w:u w:val="single"/>
      <w:lang w:bidi="fr-FR" w:eastAsia="fr-FR" w:val="fr-FR"/>
    </w:rPr>
  </w:style>
  <w:style w:styleId="style18" w:type="character">
    <w:name w:val="footnote reference"/>
    <w:next w:val="style18"/>
    <w:rPr>
      <w:vertAlign w:val="superscript"/>
    </w:rPr>
  </w:style>
  <w:style w:styleId="style19" w:type="character">
    <w:name w:val="shortkey"/>
    <w:next w:val="style19"/>
    <w:rPr>
      <w:rFonts w:ascii="DejaVu Sans Mono" w:hAnsi="DejaVu Sans Mono"/>
      <w:outline/>
      <w:sz w:val="20"/>
      <w:shd w:fill="E6E6E6" w:val="clear"/>
    </w:rPr>
  </w:style>
  <w:style w:styleId="style20" w:type="character">
    <w:name w:val="inline-code"/>
    <w:next w:val="style20"/>
    <w:rPr>
      <w:rFonts w:ascii="Liberation Mono" w:hAnsi="Liberation Mono"/>
      <w:b/>
      <w:sz w:val="22"/>
    </w:rPr>
  </w:style>
  <w:style w:styleId="style21" w:type="character">
    <w:name w:val="Texte source"/>
    <w:next w:val="style21"/>
    <w:rPr>
      <w:rFonts w:ascii="Courier New" w:cs="Courier New" w:eastAsia="NSimSun" w:hAnsi="Courier New"/>
    </w:rPr>
  </w:style>
  <w:style w:styleId="style22" w:type="character">
    <w:name w:val="Substituant"/>
    <w:next w:val="style22"/>
    <w:rPr>
      <w:smallCaps/>
      <w:color w:val="008080"/>
      <w:u w:val="dotted"/>
    </w:rPr>
  </w:style>
  <w:style w:styleId="style23" w:type="character">
    <w:name w:val="Menu"/>
    <w:next w:val="style23"/>
    <w:rPr>
      <w:rFonts w:ascii="Arial" w:hAnsi="Arial"/>
      <w:sz w:val="20"/>
      <w:shd w:fill="E6E6E6" w:val="clear"/>
    </w:rPr>
  </w:style>
  <w:style w:styleId="style24" w:type="character">
    <w:name w:val="En-tête Car"/>
    <w:basedOn w:val="style15"/>
    <w:next w:val="style24"/>
    <w:rPr>
      <w:rFonts w:ascii="Liberation Serif" w:cs="Mangal" w:eastAsia="WenQuanYi Micro Hei" w:hAnsi="Liberation Serif"/>
      <w:sz w:val="24"/>
      <w:szCs w:val="21"/>
      <w:lang w:bidi="hi-IN" w:eastAsia="zh-CN"/>
    </w:rPr>
  </w:style>
  <w:style w:styleId="style25" w:type="character">
    <w:name w:val="Pied de page Car"/>
    <w:basedOn w:val="style15"/>
    <w:next w:val="style25"/>
    <w:rPr>
      <w:rFonts w:ascii="Liberation Serif" w:cs="Mangal" w:eastAsia="WenQuanYi Micro Hei" w:hAnsi="Liberation Serif"/>
      <w:sz w:val="24"/>
      <w:szCs w:val="21"/>
      <w:lang w:bidi="hi-IN" w:eastAsia="zh-CN"/>
    </w:rPr>
  </w:style>
  <w:style w:styleId="style26" w:type="character">
    <w:name w:val="Texte de bulles Car"/>
    <w:basedOn w:val="style15"/>
    <w:next w:val="style26"/>
    <w:rPr>
      <w:rFonts w:ascii="Tahoma" w:cs="Mangal" w:eastAsia="WenQuanYi Micro Hei" w:hAnsi="Tahoma"/>
      <w:sz w:val="16"/>
      <w:szCs w:val="14"/>
      <w:lang w:bidi="hi-IN" w:eastAsia="zh-CN"/>
    </w:rPr>
  </w:style>
  <w:style w:styleId="style27" w:type="character">
    <w:name w:val="Titre Car"/>
    <w:basedOn w:val="style15"/>
    <w:next w:val="style27"/>
    <w:rPr>
      <w:rFonts w:ascii="Cambria" w:cs="Mangal" w:hAnsi="Cambria"/>
      <w:color w:val="17365D"/>
      <w:spacing w:val="5"/>
      <w:sz w:val="52"/>
      <w:szCs w:val="47"/>
      <w:lang w:bidi="hi-IN" w:eastAsia="zh-CN"/>
    </w:rPr>
  </w:style>
  <w:style w:styleId="style28" w:type="character">
    <w:name w:val="Explorateur de documents Car"/>
    <w:basedOn w:val="style15"/>
    <w:next w:val="style28"/>
    <w:rPr>
      <w:rFonts w:ascii="Tahoma" w:cs="Mangal" w:eastAsia="WenQuanYi Micro Hei" w:hAnsi="Tahoma"/>
      <w:sz w:val="16"/>
      <w:szCs w:val="14"/>
      <w:lang w:bidi="hi-IN" w:eastAsia="zh-CN"/>
    </w:rPr>
  </w:style>
  <w:style w:styleId="style29" w:type="character">
    <w:name w:val="Style1"/>
    <w:basedOn w:val="style20"/>
    <w:next w:val="style29"/>
    <w:rPr>
      <w:rFonts w:ascii="Courier New" w:cs="Monospace" w:eastAsia="Monospace" w:hAnsi="Courier New"/>
      <w:b/>
      <w:iCs/>
      <w:color w:val="1A1A1A"/>
    </w:rPr>
  </w:style>
  <w:style w:styleId="style30" w:type="character">
    <w:name w:val="ListLabel 1"/>
    <w:next w:val="style30"/>
    <w:rPr>
      <w:rFonts w:cs="OpenSymbol"/>
    </w:rPr>
  </w:style>
  <w:style w:styleId="style31" w:type="paragraph">
    <w:name w:val="Titre"/>
    <w:basedOn w:val="style0"/>
    <w:next w:val="style32"/>
    <w:pPr>
      <w:keepNext/>
      <w:spacing w:after="120" w:before="240"/>
    </w:pPr>
    <w:rPr>
      <w:rFonts w:ascii="Liberation Sans" w:cs="Lohit Hindi" w:eastAsia="Droid Sans Fallback" w:hAnsi="Liberation Sans"/>
      <w:sz w:val="28"/>
      <w:szCs w:val="28"/>
    </w:rPr>
  </w:style>
  <w:style w:styleId="style32" w:type="paragraph">
    <w:name w:val="Corps de texte"/>
    <w:basedOn w:val="style0"/>
    <w:next w:val="style32"/>
    <w:pPr>
      <w:keepNext/>
      <w:keepLines/>
      <w:suppressAutoHyphens w:val="false"/>
      <w:spacing w:after="0" w:before="170"/>
    </w:pPr>
    <w:rPr/>
  </w:style>
  <w:style w:styleId="style33" w:type="paragraph">
    <w:name w:val="Liste"/>
    <w:basedOn w:val="style32"/>
    <w:next w:val="style33"/>
    <w:pPr/>
    <w:rPr>
      <w:rFonts w:cs="Lohit Hindi"/>
    </w:rPr>
  </w:style>
  <w:style w:styleId="style34" w:type="paragraph">
    <w:name w:val="Légende"/>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Titre1"/>
    <w:basedOn w:val="style0"/>
    <w:next w:val="style36"/>
    <w:pPr>
      <w:keepNext/>
      <w:spacing w:after="120" w:before="240"/>
    </w:pPr>
    <w:rPr>
      <w:rFonts w:ascii="Liberation Sans" w:hAnsi="Liberation Sans"/>
      <w:sz w:val="28"/>
      <w:szCs w:val="28"/>
    </w:rPr>
  </w:style>
  <w:style w:styleId="style37" w:type="paragraph">
    <w:name w:val="caption"/>
    <w:basedOn w:val="style0"/>
    <w:next w:val="style37"/>
    <w:pPr>
      <w:suppressLineNumbers/>
      <w:spacing w:after="120" w:before="120"/>
    </w:pPr>
    <w:rPr>
      <w:i/>
      <w:iCs/>
    </w:rPr>
  </w:style>
  <w:style w:styleId="style38" w:type="paragraph">
    <w:name w:val="Sous-titre"/>
    <w:basedOn w:val="style36"/>
    <w:next w:val="style32"/>
    <w:pPr>
      <w:jc w:val="center"/>
    </w:pPr>
    <w:rPr>
      <w:i/>
      <w:iCs/>
      <w:sz w:val="28"/>
      <w:szCs w:val="28"/>
    </w:rPr>
  </w:style>
  <w:style w:styleId="style39" w:type="paragraph">
    <w:name w:val="footnote text"/>
    <w:basedOn w:val="style0"/>
    <w:next w:val="style39"/>
    <w:pPr>
      <w:suppressLineNumbers/>
      <w:ind w:hanging="283" w:left="283" w:right="0"/>
    </w:pPr>
    <w:rPr>
      <w:szCs w:val="20"/>
    </w:rPr>
  </w:style>
  <w:style w:styleId="style40" w:type="paragraph">
    <w:name w:val="code"/>
    <w:basedOn w:val="style0"/>
    <w:next w:val="style40"/>
    <w:pPr>
      <w:keepNext/>
      <w:pBdr>
        <w:top w:color="000001" w:space="0" w:sz="2" w:val="single"/>
        <w:left w:color="000001" w:space="0" w:sz="2" w:val="single"/>
        <w:bottom w:color="000001" w:space="0" w:sz="8" w:val="single"/>
        <w:right w:color="000001" w:space="0" w:sz="2" w:val="single"/>
      </w:pBdr>
      <w:shd w:fill="E6E6E6" w:val="clear"/>
      <w:tabs>
        <w:tab w:leader="none" w:pos="851" w:val="left"/>
      </w:tabs>
      <w:spacing w:after="240" w:before="240"/>
      <w:ind w:hanging="0" w:left="567" w:right="567"/>
      <w:jc w:val="left"/>
    </w:pPr>
    <w:rPr>
      <w:rFonts w:ascii="DejaVu Sans Mono" w:hAnsi="DejaVu Sans Mono"/>
      <w:sz w:val="18"/>
    </w:rPr>
  </w:style>
  <w:style w:styleId="style41" w:type="paragraph">
    <w:name w:val="Illustration"/>
    <w:basedOn w:val="style37"/>
    <w:next w:val="style41"/>
    <w:pPr>
      <w:jc w:val="center"/>
    </w:pPr>
    <w:rPr>
      <w:rFonts w:ascii="DejaVu Sans" w:hAnsi="DejaVu Sans"/>
      <w:sz w:val="16"/>
    </w:rPr>
  </w:style>
  <w:style w:styleId="style42" w:type="paragraph">
    <w:name w:val="Contenu du cadre"/>
    <w:basedOn w:val="style32"/>
    <w:next w:val="style42"/>
    <w:pPr/>
    <w:rPr/>
  </w:style>
  <w:style w:styleId="style43" w:type="paragraph">
    <w:name w:val="Texte"/>
    <w:basedOn w:val="style37"/>
    <w:next w:val="style43"/>
    <w:pPr/>
    <w:rPr/>
  </w:style>
  <w:style w:styleId="style44" w:type="paragraph">
    <w:name w:val="Note"/>
    <w:basedOn w:val="style0"/>
    <w:next w:val="style44"/>
    <w:pPr>
      <w:keepNext/>
      <w:keepLines/>
      <w:pBdr>
        <w:left w:color="000001" w:space="0" w:sz="2" w:val="single"/>
      </w:pBdr>
      <w:suppressAutoHyphens w:val="false"/>
      <w:spacing w:after="0" w:before="283"/>
      <w:ind w:hanging="0" w:left="850" w:right="567"/>
    </w:pPr>
    <w:rPr>
      <w:i/>
    </w:rPr>
  </w:style>
  <w:style w:styleId="style45" w:type="paragraph">
    <w:name w:val="Texte préformaté"/>
    <w:basedOn w:val="style0"/>
    <w:next w:val="style45"/>
    <w:pPr>
      <w:spacing w:after="0" w:before="0"/>
    </w:pPr>
    <w:rPr>
      <w:rFonts w:ascii="Courier New" w:cs="Courier New" w:eastAsia="NSimSun" w:hAnsi="Courier New"/>
      <w:sz w:val="20"/>
      <w:szCs w:val="20"/>
    </w:rPr>
  </w:style>
  <w:style w:styleId="style46" w:type="paragraph">
    <w:name w:val="En-tête"/>
    <w:basedOn w:val="style0"/>
    <w:next w:val="style46"/>
    <w:pPr>
      <w:suppressLineNumbers/>
      <w:tabs>
        <w:tab w:leader="none" w:pos="4536" w:val="center"/>
        <w:tab w:leader="none" w:pos="9072" w:val="right"/>
      </w:tabs>
    </w:pPr>
    <w:rPr>
      <w:rFonts w:cs="Mangal"/>
      <w:szCs w:val="21"/>
    </w:rPr>
  </w:style>
  <w:style w:styleId="style47" w:type="paragraph">
    <w:name w:val="Pied de page"/>
    <w:basedOn w:val="style0"/>
    <w:next w:val="style47"/>
    <w:pPr>
      <w:suppressLineNumbers/>
      <w:tabs>
        <w:tab w:leader="none" w:pos="4536" w:val="center"/>
        <w:tab w:leader="none" w:pos="9072" w:val="right"/>
      </w:tabs>
    </w:pPr>
    <w:rPr>
      <w:rFonts w:cs="Mangal"/>
      <w:szCs w:val="21"/>
    </w:rPr>
  </w:style>
  <w:style w:styleId="style48" w:type="paragraph">
    <w:name w:val="Balloon Text"/>
    <w:basedOn w:val="style0"/>
    <w:next w:val="style48"/>
    <w:pPr/>
    <w:rPr>
      <w:rFonts w:ascii="Tahoma" w:cs="Mangal" w:hAnsi="Tahoma"/>
      <w:sz w:val="16"/>
      <w:szCs w:val="14"/>
    </w:rPr>
  </w:style>
  <w:style w:styleId="style49" w:type="paragraph">
    <w:name w:val="Titre de table des matières"/>
    <w:basedOn w:val="style1"/>
    <w:next w:val="style49"/>
    <w:pPr>
      <w:keepNext/>
      <w:keepLines/>
      <w:widowControl/>
      <w:suppressLineNumbers/>
      <w:suppressAutoHyphens w:val="false"/>
      <w:spacing w:after="0" w:before="480" w:line="276" w:lineRule="auto"/>
    </w:pPr>
    <w:rPr>
      <w:rFonts w:ascii="Cambria" w:cs="Times New Roman" w:eastAsia="Times New Roman" w:hAnsi="Cambria"/>
      <w:b/>
      <w:bCs/>
      <w:color w:val="365F91"/>
      <w:sz w:val="28"/>
      <w:szCs w:val="32"/>
      <w:lang w:bidi="ar-SA" w:eastAsia="en-US"/>
    </w:rPr>
  </w:style>
  <w:style w:styleId="style50" w:type="paragraph">
    <w:name w:val="Table des matières niveau 1"/>
    <w:basedOn w:val="style0"/>
    <w:next w:val="style50"/>
    <w:pPr>
      <w:tabs>
        <w:tab w:leader="dot" w:pos="9638" w:val="right"/>
      </w:tabs>
      <w:ind w:hanging="0" w:left="0" w:right="0"/>
    </w:pPr>
    <w:rPr>
      <w:rFonts w:cs="Mangal"/>
      <w:szCs w:val="21"/>
    </w:rPr>
  </w:style>
  <w:style w:styleId="style51" w:type="paragraph">
    <w:name w:val="Table des matières niveau 2"/>
    <w:basedOn w:val="style0"/>
    <w:next w:val="style51"/>
    <w:pPr>
      <w:tabs>
        <w:tab w:leader="dot" w:pos="9595" w:val="right"/>
      </w:tabs>
      <w:ind w:hanging="0" w:left="240" w:right="0"/>
    </w:pPr>
    <w:rPr>
      <w:rFonts w:cs="Mangal"/>
      <w:szCs w:val="21"/>
    </w:rPr>
  </w:style>
  <w:style w:styleId="style52" w:type="paragraph">
    <w:name w:val="Table des matières niveau 3"/>
    <w:basedOn w:val="style0"/>
    <w:next w:val="style52"/>
    <w:pPr>
      <w:tabs>
        <w:tab w:leader="dot" w:pos="9552" w:val="right"/>
      </w:tabs>
      <w:ind w:hanging="0" w:left="480" w:right="0"/>
    </w:pPr>
    <w:rPr>
      <w:rFonts w:cs="Mangal"/>
      <w:szCs w:val="21"/>
    </w:rPr>
  </w:style>
  <w:style w:styleId="style53" w:type="paragraph">
    <w:name w:val="Titre principal"/>
    <w:basedOn w:val="style0"/>
    <w:next w:val="style38"/>
    <w:pPr>
      <w:pBdr>
        <w:bottom w:color="4F81BD" w:space="0" w:sz="8" w:val="single"/>
      </w:pBdr>
      <w:spacing w:after="300" w:before="0"/>
      <w:jc w:val="center"/>
    </w:pPr>
    <w:rPr>
      <w:rFonts w:ascii="Cambria" w:cs="Mangal" w:hAnsi="Cambria"/>
      <w:b/>
      <w:bCs/>
      <w:color w:val="17365D"/>
      <w:spacing w:val="5"/>
      <w:sz w:val="52"/>
      <w:szCs w:val="47"/>
    </w:rPr>
  </w:style>
  <w:style w:styleId="style54" w:type="paragraph">
    <w:name w:val="Document Map"/>
    <w:basedOn w:val="style0"/>
    <w:next w:val="style54"/>
    <w:pPr/>
    <w:rPr>
      <w:rFonts w:ascii="Tahoma" w:cs="Mangal" w:hAnsi="Tahoma"/>
      <w:sz w:val="16"/>
      <w:szCs w:val="14"/>
    </w:rPr>
  </w:style>
  <w:style w:styleId="style55" w:type="paragraph">
    <w:name w:val="code2"/>
    <w:basedOn w:val="style40"/>
    <w:next w:val="style55"/>
    <w:pPr/>
    <w:rPr>
      <w:rFonts w:ascii="Courier New" w:hAnsi="Courier New"/>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rederic.delorme@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www.eclipse.org/downloads/packages/release/helios/sr2" TargetMode="External"/><Relationship Id="rId6" Type="http://schemas.openxmlformats.org/officeDocument/2006/relationships/hyperlink" Target="http://maven.apache.org/" TargetMode="External"/><Relationship Id="rId7" Type="http://schemas.openxmlformats.org/officeDocument/2006/relationships/hyperlink" Target="http://eclipse.org/m2e/" TargetMode="External"/><Relationship Id="rId8" Type="http://schemas.openxmlformats.org/officeDocument/2006/relationships/hyperlink" Target="http://eclipse.org/m2e/" TargetMode="External"/><Relationship Id="rId9" Type="http://schemas.openxmlformats.org/officeDocument/2006/relationships/hyperlink" Target="http://www.git.org/" TargetMode="External"/><Relationship Id="rId10" Type="http://schemas.openxmlformats.org/officeDocument/2006/relationships/hyperlink" Target="https://github.com/mcgivrer/JunitTddTutorial" TargetMode="External"/><Relationship Id="rId11" Type="http://schemas.openxmlformats.org/officeDocument/2006/relationships/hyperlink" Target="mailto:{nom@domaine.ext}" TargetMode="External"/><Relationship Id="rId12" Type="http://schemas.openxmlformats.org/officeDocument/2006/relationships/hyperlink" Target="http://www.junit.or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docs.oracle.com/javaee/6/api/javax/persistence/package-summary.html" TargetMode="External"/><Relationship Id="rId16" Type="http://schemas.openxmlformats.org/officeDocument/2006/relationships/hyperlink" Target="http://en.wikipedia.org/wiki/Java_Persistence_API" TargetMode="External"/><Relationship Id="rId17" Type="http://schemas.openxmlformats.org/officeDocument/2006/relationships/hyperlink" Target="http://www.junit.org/" TargetMode="External"/><Relationship Id="rId18" Type="http://schemas.openxmlformats.org/officeDocument/2006/relationships/hyperlink" Target="http://www.dbunit.org/" TargetMode="External"/><Relationship Id="rId19" Type="http://schemas.openxmlformats.org/officeDocument/2006/relationships/hyperlink" Target="https://sites.google.com/site/cobolunit/" TargetMode="External"/><Relationship Id="rId20" Type="http://schemas.openxmlformats.org/officeDocument/2006/relationships/numbering" Target="numbering.xml"/><Relationship Id="rId2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662</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2012-01-16T11:02:00.00Z</dcterms:created>
  <dc:creator>Frédéric Delorme</dc:creator>
  <cp:lastModifiedBy>DELORME Frédéric</cp:lastModifiedBy>
  <cp:lastPrinted>1601-01-01T00:00:00.00Z</cp:lastPrinted>
  <dcterms:modified xsi:type="dcterms:W3CDTF">2012-01-20T16:28:00.00Z</dcterms:modified>
  <cp:revision>46</cp:revision>
  <dc:title>Test Driven Development</dc:title>
</cp:coreProperties>
</file>